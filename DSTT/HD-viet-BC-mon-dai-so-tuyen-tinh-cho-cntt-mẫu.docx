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B9C" w:rsidRPr="00DE253F" w:rsidRDefault="00BB2F55" w:rsidP="00ED5B9C">
      <w:pPr>
        <w:jc w:val="center"/>
        <w:rPr>
          <w:b/>
          <w:sz w:val="26"/>
          <w:szCs w:val="26"/>
        </w:rPr>
      </w:pPr>
      <w:r>
        <w:rPr>
          <w:b/>
          <w:sz w:val="32"/>
          <w:szCs w:val="32"/>
        </w:rPr>
        <w:t>HƯỚNG DẪN VIẾT BÁO CÁO</w:t>
      </w:r>
    </w:p>
    <w:p w:rsidR="00A53495" w:rsidRDefault="00A53495" w:rsidP="00A53495">
      <w:pPr>
        <w:jc w:val="center"/>
        <w:rPr>
          <w:b/>
          <w:sz w:val="32"/>
          <w:szCs w:val="32"/>
        </w:rPr>
      </w:pPr>
      <w:r>
        <w:rPr>
          <w:b/>
          <w:sz w:val="32"/>
          <w:szCs w:val="32"/>
        </w:rPr>
        <w:t xml:space="preserve">MÔN HỌC: </w:t>
      </w:r>
      <w:r w:rsidR="00C978D5">
        <w:rPr>
          <w:b/>
          <w:sz w:val="32"/>
          <w:szCs w:val="32"/>
        </w:rPr>
        <w:t>ĐẠI SỐ TUYẾN TÍNH CHO CNTT</w:t>
      </w:r>
    </w:p>
    <w:p w:rsidR="00A53495" w:rsidRPr="00DE2D61" w:rsidRDefault="00A53495" w:rsidP="00A53495">
      <w:pPr>
        <w:jc w:val="center"/>
        <w:rPr>
          <w:b/>
          <w:sz w:val="32"/>
          <w:szCs w:val="32"/>
        </w:rPr>
      </w:pPr>
      <w:r w:rsidRPr="00DE2D61">
        <w:rPr>
          <w:b/>
          <w:sz w:val="32"/>
          <w:szCs w:val="32"/>
        </w:rPr>
        <w:t xml:space="preserve">MÃ MÔN HỌC: </w:t>
      </w:r>
      <w:r w:rsidR="00C978D5">
        <w:rPr>
          <w:b/>
          <w:sz w:val="32"/>
          <w:szCs w:val="32"/>
        </w:rPr>
        <w:t>501032</w:t>
      </w:r>
    </w:p>
    <w:p w:rsidR="00A53495" w:rsidRPr="00DE253F" w:rsidRDefault="00A53495" w:rsidP="00A53495">
      <w:pPr>
        <w:rPr>
          <w:sz w:val="26"/>
          <w:szCs w:val="26"/>
        </w:rPr>
      </w:pPr>
    </w:p>
    <w:p w:rsidR="00A53495" w:rsidRPr="00DE253F" w:rsidRDefault="00A53495" w:rsidP="00A53495">
      <w:pPr>
        <w:pStyle w:val="ListParagraph"/>
        <w:numPr>
          <w:ilvl w:val="0"/>
          <w:numId w:val="9"/>
        </w:numPr>
        <w:ind w:left="0"/>
        <w:rPr>
          <w:b/>
          <w:sz w:val="26"/>
          <w:szCs w:val="26"/>
        </w:rPr>
      </w:pPr>
      <w:r w:rsidRPr="00DE253F">
        <w:rPr>
          <w:b/>
          <w:sz w:val="26"/>
          <w:szCs w:val="26"/>
        </w:rPr>
        <w:t>Hình thức:</w:t>
      </w:r>
    </w:p>
    <w:p w:rsidR="00A53495" w:rsidRPr="00DE253F" w:rsidRDefault="00A53495" w:rsidP="00A53495">
      <w:pPr>
        <w:pStyle w:val="ListParagraph"/>
        <w:numPr>
          <w:ilvl w:val="1"/>
          <w:numId w:val="10"/>
        </w:numPr>
        <w:rPr>
          <w:b/>
          <w:sz w:val="26"/>
          <w:szCs w:val="26"/>
        </w:rPr>
      </w:pPr>
      <w:r w:rsidRPr="00DE253F">
        <w:rPr>
          <w:b/>
          <w:sz w:val="26"/>
          <w:szCs w:val="26"/>
        </w:rPr>
        <w:t>Định dạng văn bản</w:t>
      </w:r>
    </w:p>
    <w:p w:rsidR="00A53495" w:rsidRDefault="00A53495" w:rsidP="00A53495">
      <w:pPr>
        <w:pStyle w:val="ListParagraph"/>
        <w:numPr>
          <w:ilvl w:val="0"/>
          <w:numId w:val="13"/>
        </w:numPr>
        <w:tabs>
          <w:tab w:val="left" w:pos="360"/>
        </w:tabs>
        <w:suppressAutoHyphens/>
        <w:spacing w:line="288" w:lineRule="auto"/>
        <w:jc w:val="both"/>
        <w:rPr>
          <w:sz w:val="26"/>
          <w:szCs w:val="26"/>
        </w:rPr>
      </w:pPr>
      <w:r>
        <w:rPr>
          <w:sz w:val="26"/>
          <w:szCs w:val="26"/>
        </w:rPr>
        <w:t>Soạn thảo: b</w:t>
      </w:r>
      <w:r w:rsidRPr="00DE253F">
        <w:rPr>
          <w:sz w:val="26"/>
          <w:szCs w:val="26"/>
        </w:rPr>
        <w:t xml:space="preserve">áo cáo được </w:t>
      </w:r>
      <w:r>
        <w:rPr>
          <w:sz w:val="26"/>
          <w:szCs w:val="26"/>
        </w:rPr>
        <w:t xml:space="preserve">soạn bằng </w:t>
      </w:r>
      <w:r>
        <w:rPr>
          <w:b/>
          <w:sz w:val="26"/>
          <w:szCs w:val="26"/>
        </w:rPr>
        <w:t>W</w:t>
      </w:r>
      <w:r w:rsidRPr="0022320C">
        <w:rPr>
          <w:b/>
          <w:sz w:val="26"/>
          <w:szCs w:val="26"/>
        </w:rPr>
        <w:t>ord</w:t>
      </w:r>
      <w:r>
        <w:rPr>
          <w:b/>
          <w:sz w:val="26"/>
          <w:szCs w:val="26"/>
        </w:rPr>
        <w:t xml:space="preserve">, </w:t>
      </w:r>
      <w:r>
        <w:rPr>
          <w:sz w:val="26"/>
          <w:szCs w:val="26"/>
        </w:rPr>
        <w:t xml:space="preserve">công thức toán có thể gõ bằng </w:t>
      </w:r>
      <w:r w:rsidRPr="002A33D2">
        <w:rPr>
          <w:b/>
          <w:sz w:val="26"/>
          <w:szCs w:val="26"/>
        </w:rPr>
        <w:t>Equation</w:t>
      </w:r>
      <w:r>
        <w:rPr>
          <w:sz w:val="26"/>
          <w:szCs w:val="26"/>
        </w:rPr>
        <w:t xml:space="preserve"> (có sẵn trên word) hoặc </w:t>
      </w:r>
      <w:r w:rsidRPr="002A33D2">
        <w:rPr>
          <w:b/>
          <w:sz w:val="26"/>
          <w:szCs w:val="26"/>
        </w:rPr>
        <w:t>Math</w:t>
      </w:r>
      <w:r>
        <w:rPr>
          <w:b/>
          <w:sz w:val="26"/>
          <w:szCs w:val="26"/>
        </w:rPr>
        <w:t>T</w:t>
      </w:r>
      <w:r w:rsidRPr="002A33D2">
        <w:rPr>
          <w:b/>
          <w:sz w:val="26"/>
          <w:szCs w:val="26"/>
        </w:rPr>
        <w:t>ype</w:t>
      </w:r>
      <w:r w:rsidRPr="00955F2F">
        <w:rPr>
          <w:sz w:val="26"/>
          <w:szCs w:val="26"/>
        </w:rPr>
        <w:t>.</w:t>
      </w:r>
    </w:p>
    <w:p w:rsidR="00A53495" w:rsidRPr="00DE253F" w:rsidRDefault="00A53495" w:rsidP="00A53495">
      <w:pPr>
        <w:pStyle w:val="ListParagraph"/>
        <w:numPr>
          <w:ilvl w:val="0"/>
          <w:numId w:val="13"/>
        </w:numPr>
        <w:tabs>
          <w:tab w:val="left" w:pos="360"/>
        </w:tabs>
        <w:suppressAutoHyphens/>
        <w:spacing w:line="288" w:lineRule="auto"/>
        <w:jc w:val="both"/>
        <w:rPr>
          <w:sz w:val="26"/>
          <w:szCs w:val="26"/>
        </w:rPr>
      </w:pPr>
      <w:r w:rsidRPr="00DE253F">
        <w:rPr>
          <w:sz w:val="26"/>
          <w:szCs w:val="26"/>
        </w:rPr>
        <w:t>Font chữ Unicode: Times New Roman, kích thước</w:t>
      </w:r>
      <w:r>
        <w:rPr>
          <w:sz w:val="26"/>
          <w:szCs w:val="26"/>
        </w:rPr>
        <w:t xml:space="preserve"> </w:t>
      </w:r>
      <w:r w:rsidRPr="00DE253F">
        <w:rPr>
          <w:sz w:val="26"/>
          <w:szCs w:val="26"/>
        </w:rPr>
        <w:t>(size)</w:t>
      </w:r>
      <w:r>
        <w:rPr>
          <w:sz w:val="26"/>
          <w:szCs w:val="26"/>
        </w:rPr>
        <w:t>:</w:t>
      </w:r>
      <w:r w:rsidRPr="00DE253F">
        <w:rPr>
          <w:sz w:val="26"/>
          <w:szCs w:val="26"/>
        </w:rPr>
        <w:t xml:space="preserve"> 1</w:t>
      </w:r>
      <w:r>
        <w:rPr>
          <w:sz w:val="26"/>
          <w:szCs w:val="26"/>
        </w:rPr>
        <w:t xml:space="preserve">3 </w:t>
      </w:r>
      <w:r w:rsidRPr="00DE253F">
        <w:rPr>
          <w:sz w:val="26"/>
          <w:szCs w:val="26"/>
        </w:rPr>
        <w:t>pt.</w:t>
      </w:r>
    </w:p>
    <w:p w:rsidR="00A53495" w:rsidRPr="00DE253F" w:rsidRDefault="00A53495" w:rsidP="00A53495">
      <w:pPr>
        <w:pStyle w:val="ListParagraph"/>
        <w:numPr>
          <w:ilvl w:val="0"/>
          <w:numId w:val="13"/>
        </w:numPr>
        <w:tabs>
          <w:tab w:val="left" w:pos="360"/>
        </w:tabs>
        <w:suppressAutoHyphens/>
        <w:spacing w:line="288" w:lineRule="auto"/>
        <w:jc w:val="both"/>
        <w:rPr>
          <w:sz w:val="26"/>
          <w:szCs w:val="26"/>
        </w:rPr>
      </w:pPr>
      <w:r w:rsidRPr="00DE253F">
        <w:rPr>
          <w:sz w:val="26"/>
          <w:szCs w:val="26"/>
        </w:rPr>
        <w:t>Dãn dòng (line spacing) đặt ở chế độ 1</w:t>
      </w:r>
      <w:r>
        <w:rPr>
          <w:sz w:val="26"/>
          <w:szCs w:val="26"/>
        </w:rPr>
        <w:t>,5</w:t>
      </w:r>
      <w:r w:rsidRPr="00DE253F">
        <w:rPr>
          <w:sz w:val="26"/>
          <w:szCs w:val="26"/>
        </w:rPr>
        <w:t xml:space="preserve"> lines.</w:t>
      </w:r>
    </w:p>
    <w:p w:rsidR="00A53495" w:rsidRDefault="00A53495" w:rsidP="00A53495">
      <w:pPr>
        <w:pStyle w:val="ListParagraph"/>
        <w:numPr>
          <w:ilvl w:val="0"/>
          <w:numId w:val="13"/>
        </w:numPr>
        <w:tabs>
          <w:tab w:val="left" w:pos="360"/>
        </w:tabs>
        <w:suppressAutoHyphens/>
        <w:spacing w:line="288" w:lineRule="auto"/>
        <w:jc w:val="both"/>
        <w:rPr>
          <w:sz w:val="26"/>
          <w:szCs w:val="26"/>
        </w:rPr>
      </w:pPr>
      <w:r w:rsidRPr="00426AF8">
        <w:rPr>
          <w:sz w:val="26"/>
          <w:szCs w:val="26"/>
        </w:rPr>
        <w:t>Lề trên 3,5 cm, lề dưới 3 cm, lề trái 3,</w:t>
      </w:r>
      <w:r>
        <w:rPr>
          <w:sz w:val="26"/>
          <w:szCs w:val="26"/>
        </w:rPr>
        <w:t>5 cm, lề phải 2 cm.</w:t>
      </w:r>
    </w:p>
    <w:p w:rsidR="00A53495" w:rsidRDefault="00A53495" w:rsidP="00A53495">
      <w:pPr>
        <w:pStyle w:val="ListParagraph"/>
        <w:numPr>
          <w:ilvl w:val="0"/>
          <w:numId w:val="13"/>
        </w:numPr>
        <w:tabs>
          <w:tab w:val="left" w:pos="360"/>
        </w:tabs>
        <w:suppressAutoHyphens/>
        <w:spacing w:line="288" w:lineRule="auto"/>
        <w:jc w:val="both"/>
        <w:rPr>
          <w:sz w:val="26"/>
          <w:szCs w:val="26"/>
        </w:rPr>
      </w:pPr>
      <w:r>
        <w:rPr>
          <w:rFonts w:ascii="TimesNewRomanPSMT" w:hAnsi="TimesNewRomanPSMT"/>
          <w:color w:val="000000"/>
          <w:sz w:val="26"/>
          <w:szCs w:val="26"/>
        </w:rPr>
        <w:t>Số trang được đánh ở giữa, phía trên đầu mỗi trang giấy.</w:t>
      </w:r>
    </w:p>
    <w:p w:rsidR="00A53495" w:rsidRDefault="00A53495" w:rsidP="00A53495">
      <w:pPr>
        <w:pStyle w:val="ListParagraph"/>
        <w:numPr>
          <w:ilvl w:val="0"/>
          <w:numId w:val="13"/>
        </w:numPr>
        <w:tabs>
          <w:tab w:val="left" w:pos="360"/>
        </w:tabs>
        <w:suppressAutoHyphens/>
        <w:spacing w:line="288" w:lineRule="auto"/>
        <w:jc w:val="both"/>
        <w:rPr>
          <w:sz w:val="26"/>
          <w:szCs w:val="26"/>
        </w:rPr>
      </w:pPr>
      <w:r>
        <w:rPr>
          <w:sz w:val="26"/>
          <w:szCs w:val="26"/>
        </w:rPr>
        <w:t>Yêu cầu khi nộp bài:</w:t>
      </w:r>
    </w:p>
    <w:p w:rsidR="00A53495" w:rsidRPr="00A53495" w:rsidRDefault="00A53495" w:rsidP="00A53495">
      <w:pPr>
        <w:pStyle w:val="ListParagraph"/>
        <w:numPr>
          <w:ilvl w:val="1"/>
          <w:numId w:val="13"/>
        </w:numPr>
        <w:tabs>
          <w:tab w:val="left" w:pos="360"/>
        </w:tabs>
        <w:suppressAutoHyphens/>
        <w:spacing w:line="288" w:lineRule="auto"/>
        <w:jc w:val="both"/>
        <w:rPr>
          <w:sz w:val="26"/>
          <w:szCs w:val="26"/>
          <w:highlight w:val="yellow"/>
        </w:rPr>
      </w:pPr>
      <w:r w:rsidRPr="00A53495">
        <w:rPr>
          <w:sz w:val="26"/>
          <w:szCs w:val="26"/>
          <w:highlight w:val="yellow"/>
        </w:rPr>
        <w:t>Lưu tên file theo định dạng: MSSV_</w:t>
      </w:r>
      <w:r w:rsidR="00C978D5">
        <w:rPr>
          <w:sz w:val="26"/>
          <w:szCs w:val="26"/>
          <w:highlight w:val="yellow"/>
        </w:rPr>
        <w:t>HOVA</w:t>
      </w:r>
      <w:r w:rsidRPr="00A53495">
        <w:rPr>
          <w:sz w:val="26"/>
          <w:szCs w:val="26"/>
          <w:highlight w:val="yellow"/>
        </w:rPr>
        <w:t>TEN_</w:t>
      </w:r>
      <w:r w:rsidR="00C978D5">
        <w:rPr>
          <w:sz w:val="26"/>
          <w:szCs w:val="26"/>
          <w:highlight w:val="yellow"/>
        </w:rPr>
        <w:t>DSTTCCNTT</w:t>
      </w:r>
    </w:p>
    <w:p w:rsidR="00A53495" w:rsidRPr="00A53495" w:rsidRDefault="00A53495" w:rsidP="00A53495">
      <w:pPr>
        <w:pStyle w:val="ListParagraph"/>
        <w:numPr>
          <w:ilvl w:val="1"/>
          <w:numId w:val="13"/>
        </w:numPr>
        <w:tabs>
          <w:tab w:val="left" w:pos="360"/>
        </w:tabs>
        <w:suppressAutoHyphens/>
        <w:spacing w:line="288" w:lineRule="auto"/>
        <w:jc w:val="both"/>
        <w:rPr>
          <w:sz w:val="26"/>
          <w:szCs w:val="26"/>
          <w:highlight w:val="yellow"/>
        </w:rPr>
      </w:pPr>
      <w:r w:rsidRPr="00A53495">
        <w:rPr>
          <w:sz w:val="26"/>
          <w:szCs w:val="26"/>
          <w:highlight w:val="yellow"/>
        </w:rPr>
        <w:t>Nộp file Word và PDF (để tránh trường hợp bị lỗi font khi đánh công thức toán).</w:t>
      </w:r>
    </w:p>
    <w:p w:rsidR="00A53495" w:rsidRPr="00DE253F" w:rsidRDefault="00A53495" w:rsidP="00A53495">
      <w:pPr>
        <w:pStyle w:val="ListParagraph"/>
        <w:numPr>
          <w:ilvl w:val="1"/>
          <w:numId w:val="10"/>
        </w:numPr>
        <w:rPr>
          <w:b/>
          <w:sz w:val="26"/>
          <w:szCs w:val="26"/>
        </w:rPr>
      </w:pPr>
      <w:r w:rsidRPr="00DE253F">
        <w:rPr>
          <w:b/>
          <w:sz w:val="26"/>
          <w:szCs w:val="26"/>
        </w:rPr>
        <w:t>Kết cấu báo cáo:</w:t>
      </w:r>
    </w:p>
    <w:p w:rsidR="00A53495" w:rsidRPr="00A53495" w:rsidRDefault="00A53495" w:rsidP="00A53495">
      <w:pPr>
        <w:pStyle w:val="ListParagraph"/>
        <w:numPr>
          <w:ilvl w:val="0"/>
          <w:numId w:val="12"/>
        </w:numPr>
        <w:tabs>
          <w:tab w:val="left" w:pos="360"/>
        </w:tabs>
        <w:rPr>
          <w:sz w:val="26"/>
          <w:szCs w:val="26"/>
          <w:highlight w:val="yellow"/>
        </w:rPr>
      </w:pPr>
      <w:r w:rsidRPr="00A53495">
        <w:rPr>
          <w:sz w:val="26"/>
          <w:szCs w:val="26"/>
          <w:highlight w:val="yellow"/>
        </w:rPr>
        <w:t>Bìa chính (</w:t>
      </w:r>
      <w:r w:rsidRPr="00A53495">
        <w:rPr>
          <w:iCs/>
          <w:sz w:val="26"/>
          <w:szCs w:val="26"/>
          <w:highlight w:val="yellow"/>
        </w:rPr>
        <w:t>xem mẫu ở phụ lục</w:t>
      </w:r>
      <w:r w:rsidRPr="00A53495">
        <w:rPr>
          <w:sz w:val="26"/>
          <w:szCs w:val="26"/>
          <w:highlight w:val="yellow"/>
        </w:rPr>
        <w:t>)</w:t>
      </w:r>
    </w:p>
    <w:p w:rsidR="00A53495" w:rsidRPr="00A53495" w:rsidRDefault="00A53495" w:rsidP="00A53495">
      <w:pPr>
        <w:pStyle w:val="ListParagraph"/>
        <w:numPr>
          <w:ilvl w:val="0"/>
          <w:numId w:val="12"/>
        </w:numPr>
        <w:tabs>
          <w:tab w:val="left" w:pos="360"/>
        </w:tabs>
        <w:rPr>
          <w:sz w:val="26"/>
          <w:szCs w:val="26"/>
          <w:highlight w:val="yellow"/>
        </w:rPr>
      </w:pPr>
      <w:r w:rsidRPr="00A53495">
        <w:rPr>
          <w:sz w:val="26"/>
          <w:szCs w:val="26"/>
          <w:highlight w:val="yellow"/>
        </w:rPr>
        <w:t>Bìa phụ</w:t>
      </w:r>
      <w:r>
        <w:rPr>
          <w:sz w:val="26"/>
          <w:szCs w:val="26"/>
          <w:highlight w:val="yellow"/>
        </w:rPr>
        <w:t xml:space="preserve"> </w:t>
      </w:r>
      <w:r w:rsidRPr="00A53495">
        <w:rPr>
          <w:sz w:val="26"/>
          <w:szCs w:val="26"/>
          <w:highlight w:val="yellow"/>
        </w:rPr>
        <w:t>(</w:t>
      </w:r>
      <w:r w:rsidRPr="00A53495">
        <w:rPr>
          <w:iCs/>
          <w:sz w:val="26"/>
          <w:szCs w:val="26"/>
          <w:highlight w:val="yellow"/>
        </w:rPr>
        <w:t>xem mẫu ở phụ lục</w:t>
      </w:r>
      <w:r w:rsidRPr="00A53495">
        <w:rPr>
          <w:sz w:val="26"/>
          <w:szCs w:val="26"/>
          <w:highlight w:val="yellow"/>
        </w:rPr>
        <w:t>)</w:t>
      </w:r>
    </w:p>
    <w:p w:rsidR="00A53495" w:rsidRDefault="00A53495" w:rsidP="00A53495">
      <w:pPr>
        <w:pStyle w:val="ListParagraph"/>
        <w:numPr>
          <w:ilvl w:val="0"/>
          <w:numId w:val="12"/>
        </w:numPr>
        <w:tabs>
          <w:tab w:val="left" w:pos="360"/>
        </w:tabs>
        <w:suppressAutoHyphens/>
        <w:spacing w:line="288" w:lineRule="auto"/>
        <w:jc w:val="both"/>
        <w:rPr>
          <w:sz w:val="26"/>
          <w:szCs w:val="26"/>
        </w:rPr>
      </w:pPr>
      <w:r>
        <w:rPr>
          <w:sz w:val="26"/>
          <w:szCs w:val="26"/>
        </w:rPr>
        <w:t>Lời cám ơn</w:t>
      </w:r>
    </w:p>
    <w:p w:rsidR="00A53495" w:rsidRPr="00DE253F" w:rsidRDefault="00A53495" w:rsidP="00A53495">
      <w:pPr>
        <w:pStyle w:val="ListParagraph"/>
        <w:numPr>
          <w:ilvl w:val="0"/>
          <w:numId w:val="12"/>
        </w:numPr>
        <w:tabs>
          <w:tab w:val="left" w:pos="360"/>
        </w:tabs>
        <w:suppressAutoHyphens/>
        <w:spacing w:line="288" w:lineRule="auto"/>
        <w:jc w:val="both"/>
        <w:rPr>
          <w:sz w:val="26"/>
          <w:szCs w:val="26"/>
        </w:rPr>
      </w:pPr>
      <w:r>
        <w:rPr>
          <w:sz w:val="26"/>
          <w:szCs w:val="26"/>
        </w:rPr>
        <w:t>Nhận xét (để trống trang này để người chấm điểm nhận xét)</w:t>
      </w:r>
    </w:p>
    <w:p w:rsidR="00A53495" w:rsidRPr="00DE253F" w:rsidRDefault="00A53495" w:rsidP="00A53495">
      <w:pPr>
        <w:pStyle w:val="ListParagraph"/>
        <w:numPr>
          <w:ilvl w:val="0"/>
          <w:numId w:val="12"/>
        </w:numPr>
        <w:tabs>
          <w:tab w:val="left" w:pos="360"/>
        </w:tabs>
        <w:suppressAutoHyphens/>
        <w:spacing w:line="288" w:lineRule="auto"/>
        <w:jc w:val="both"/>
        <w:rPr>
          <w:sz w:val="26"/>
          <w:szCs w:val="26"/>
        </w:rPr>
      </w:pPr>
      <w:r>
        <w:rPr>
          <w:sz w:val="26"/>
          <w:szCs w:val="26"/>
        </w:rPr>
        <w:t>Mục lục</w:t>
      </w:r>
    </w:p>
    <w:p w:rsidR="00A53495" w:rsidRPr="00DE253F" w:rsidRDefault="00A53495" w:rsidP="00A53495">
      <w:pPr>
        <w:pStyle w:val="ListParagraph"/>
        <w:numPr>
          <w:ilvl w:val="0"/>
          <w:numId w:val="12"/>
        </w:numPr>
        <w:tabs>
          <w:tab w:val="left" w:pos="360"/>
        </w:tabs>
        <w:suppressAutoHyphens/>
        <w:spacing w:line="288" w:lineRule="auto"/>
        <w:jc w:val="both"/>
        <w:rPr>
          <w:sz w:val="26"/>
          <w:szCs w:val="26"/>
        </w:rPr>
      </w:pPr>
      <w:r w:rsidRPr="00DE253F">
        <w:rPr>
          <w:sz w:val="26"/>
          <w:szCs w:val="26"/>
        </w:rPr>
        <w:t>Lời mở đầu</w:t>
      </w:r>
    </w:p>
    <w:p w:rsidR="00A53495" w:rsidRPr="00DE253F" w:rsidRDefault="00A53495" w:rsidP="00A53495">
      <w:pPr>
        <w:pStyle w:val="ListParagraph"/>
        <w:numPr>
          <w:ilvl w:val="0"/>
          <w:numId w:val="12"/>
        </w:numPr>
        <w:tabs>
          <w:tab w:val="left" w:pos="360"/>
        </w:tabs>
        <w:suppressAutoHyphens/>
        <w:spacing w:line="288" w:lineRule="auto"/>
        <w:jc w:val="both"/>
        <w:rPr>
          <w:sz w:val="26"/>
          <w:szCs w:val="26"/>
        </w:rPr>
      </w:pPr>
      <w:r w:rsidRPr="00DE253F">
        <w:rPr>
          <w:sz w:val="26"/>
          <w:szCs w:val="26"/>
        </w:rPr>
        <w:t>Nội dung của báo cáo</w:t>
      </w:r>
    </w:p>
    <w:p w:rsidR="00A53495" w:rsidRPr="00DE253F" w:rsidRDefault="00A53495" w:rsidP="00A53495">
      <w:pPr>
        <w:pStyle w:val="ListParagraph"/>
        <w:numPr>
          <w:ilvl w:val="0"/>
          <w:numId w:val="12"/>
        </w:numPr>
        <w:tabs>
          <w:tab w:val="left" w:pos="1080"/>
        </w:tabs>
        <w:suppressAutoHyphens/>
        <w:spacing w:line="288" w:lineRule="auto"/>
        <w:jc w:val="both"/>
        <w:rPr>
          <w:sz w:val="26"/>
          <w:szCs w:val="26"/>
        </w:rPr>
      </w:pPr>
      <w:r w:rsidRPr="00DE253F">
        <w:rPr>
          <w:sz w:val="26"/>
          <w:szCs w:val="26"/>
        </w:rPr>
        <w:t>Danh m</w:t>
      </w:r>
      <w:r>
        <w:rPr>
          <w:sz w:val="26"/>
          <w:szCs w:val="26"/>
        </w:rPr>
        <w:t>ụ</w:t>
      </w:r>
      <w:r w:rsidRPr="00DE253F">
        <w:rPr>
          <w:sz w:val="26"/>
          <w:szCs w:val="26"/>
        </w:rPr>
        <w:t>c tài liệu tham khảo</w:t>
      </w:r>
    </w:p>
    <w:p w:rsidR="00D90B04" w:rsidRPr="00DE253F" w:rsidRDefault="00D90B04" w:rsidP="00ED5B9C">
      <w:pPr>
        <w:rPr>
          <w:sz w:val="26"/>
          <w:szCs w:val="26"/>
        </w:rPr>
      </w:pPr>
    </w:p>
    <w:p w:rsidR="00D90B04" w:rsidRPr="00DE253F" w:rsidRDefault="00955D31" w:rsidP="00D90B04">
      <w:pPr>
        <w:pStyle w:val="ListParagraph"/>
        <w:numPr>
          <w:ilvl w:val="1"/>
          <w:numId w:val="10"/>
        </w:numPr>
        <w:rPr>
          <w:sz w:val="26"/>
          <w:szCs w:val="26"/>
        </w:rPr>
      </w:pPr>
      <w:r w:rsidRPr="00DE253F">
        <w:rPr>
          <w:b/>
          <w:sz w:val="26"/>
          <w:szCs w:val="26"/>
        </w:rPr>
        <w:t xml:space="preserve">Phương thức đánh </w:t>
      </w:r>
      <w:r w:rsidR="00E57C76" w:rsidRPr="00DE253F">
        <w:rPr>
          <w:b/>
          <w:sz w:val="26"/>
          <w:szCs w:val="26"/>
        </w:rPr>
        <w:t xml:space="preserve">số </w:t>
      </w:r>
      <w:r w:rsidRPr="00DE253F">
        <w:rPr>
          <w:b/>
          <w:sz w:val="26"/>
          <w:szCs w:val="26"/>
        </w:rPr>
        <w:t>mục</w:t>
      </w:r>
      <w:r w:rsidR="00E57C76" w:rsidRPr="00DE253F">
        <w:rPr>
          <w:b/>
          <w:sz w:val="26"/>
          <w:szCs w:val="26"/>
        </w:rPr>
        <w:t>, bảng biểu, hình vẽ</w:t>
      </w:r>
    </w:p>
    <w:p w:rsidR="004B1F67" w:rsidRPr="00DE253F" w:rsidRDefault="00D1505A" w:rsidP="00D1505A">
      <w:pPr>
        <w:pStyle w:val="ListParagraph"/>
        <w:numPr>
          <w:ilvl w:val="0"/>
          <w:numId w:val="14"/>
        </w:numPr>
        <w:tabs>
          <w:tab w:val="left" w:pos="360"/>
        </w:tabs>
        <w:suppressAutoHyphens/>
        <w:spacing w:line="288" w:lineRule="auto"/>
        <w:jc w:val="both"/>
        <w:rPr>
          <w:sz w:val="26"/>
          <w:szCs w:val="26"/>
        </w:rPr>
      </w:pPr>
      <w:r w:rsidRPr="00DE253F">
        <w:rPr>
          <w:sz w:val="26"/>
          <w:szCs w:val="26"/>
        </w:rPr>
        <w:t>Số thứ tự của các chương, mục được đánh số bằng hệ thống số Ả-rập</w:t>
      </w:r>
      <w:r w:rsidR="00B2489E" w:rsidRPr="00DE253F">
        <w:rPr>
          <w:sz w:val="26"/>
          <w:szCs w:val="26"/>
        </w:rPr>
        <w:t xml:space="preserve"> (1,2,3…)</w:t>
      </w:r>
      <w:r w:rsidRPr="00DE253F">
        <w:rPr>
          <w:sz w:val="26"/>
          <w:szCs w:val="26"/>
        </w:rPr>
        <w:t>, không dùng số La mã</w:t>
      </w:r>
      <w:r w:rsidR="00B2489E" w:rsidRPr="00DE253F">
        <w:rPr>
          <w:sz w:val="26"/>
          <w:szCs w:val="26"/>
        </w:rPr>
        <w:t xml:space="preserve"> (I,II,III…)</w:t>
      </w:r>
      <w:r w:rsidRPr="00DE253F">
        <w:rPr>
          <w:sz w:val="26"/>
          <w:szCs w:val="26"/>
        </w:rPr>
        <w:t xml:space="preserve">. Các mục và tiểu mục được đánh số bằng các nhóm hai hoặc ba chữ số, cách nhau một dấu chấm: số thứ nhất chỉ số chương, chỉ số thứ hai chỉ số mục, số thứ ba chỉ số tiểu mục. </w:t>
      </w:r>
    </w:p>
    <w:p w:rsidR="00D1505A" w:rsidRPr="00DE253F" w:rsidRDefault="00D1505A" w:rsidP="004B1F67">
      <w:pPr>
        <w:tabs>
          <w:tab w:val="left" w:pos="360"/>
        </w:tabs>
        <w:suppressAutoHyphens/>
        <w:spacing w:line="288" w:lineRule="auto"/>
        <w:ind w:left="720"/>
        <w:jc w:val="both"/>
        <w:rPr>
          <w:sz w:val="26"/>
          <w:szCs w:val="26"/>
        </w:rPr>
      </w:pPr>
      <w:r w:rsidRPr="00DE253F">
        <w:rPr>
          <w:sz w:val="26"/>
          <w:szCs w:val="26"/>
        </w:rPr>
        <w:t>Ví dụ:</w:t>
      </w:r>
    </w:p>
    <w:p w:rsidR="00D1505A" w:rsidRPr="00DE253F" w:rsidRDefault="00D1505A" w:rsidP="004B1F67">
      <w:pPr>
        <w:spacing w:line="288" w:lineRule="auto"/>
        <w:ind w:left="720" w:firstLine="720"/>
        <w:jc w:val="both"/>
        <w:rPr>
          <w:sz w:val="26"/>
          <w:szCs w:val="26"/>
        </w:rPr>
      </w:pPr>
      <w:r w:rsidRPr="00DE253F">
        <w:rPr>
          <w:sz w:val="26"/>
          <w:szCs w:val="26"/>
        </w:rPr>
        <w:t>Chương 3 …</w:t>
      </w:r>
    </w:p>
    <w:p w:rsidR="00D1505A" w:rsidRPr="00DE253F" w:rsidRDefault="00D1505A" w:rsidP="00D1505A">
      <w:pPr>
        <w:pStyle w:val="ListParagraph"/>
        <w:numPr>
          <w:ilvl w:val="2"/>
          <w:numId w:val="14"/>
        </w:numPr>
        <w:spacing w:line="288" w:lineRule="auto"/>
        <w:jc w:val="both"/>
        <w:rPr>
          <w:sz w:val="26"/>
          <w:szCs w:val="26"/>
        </w:rPr>
      </w:pPr>
      <w:r w:rsidRPr="00DE253F">
        <w:rPr>
          <w:sz w:val="26"/>
          <w:szCs w:val="26"/>
        </w:rPr>
        <w:t>3.1. …</w:t>
      </w:r>
    </w:p>
    <w:p w:rsidR="00D1505A" w:rsidRPr="00DE253F" w:rsidRDefault="00D1505A" w:rsidP="00D1505A">
      <w:pPr>
        <w:pStyle w:val="ListParagraph"/>
        <w:numPr>
          <w:ilvl w:val="3"/>
          <w:numId w:val="14"/>
        </w:numPr>
        <w:spacing w:line="288" w:lineRule="auto"/>
        <w:jc w:val="both"/>
        <w:rPr>
          <w:sz w:val="26"/>
          <w:szCs w:val="26"/>
        </w:rPr>
      </w:pPr>
      <w:r w:rsidRPr="00DE253F">
        <w:rPr>
          <w:sz w:val="26"/>
          <w:szCs w:val="26"/>
        </w:rPr>
        <w:t>3.1.1. …</w:t>
      </w:r>
    </w:p>
    <w:p w:rsidR="00D1505A" w:rsidRPr="00DE253F" w:rsidRDefault="00D1505A" w:rsidP="00D1505A">
      <w:pPr>
        <w:pStyle w:val="ListParagraph"/>
        <w:numPr>
          <w:ilvl w:val="3"/>
          <w:numId w:val="14"/>
        </w:numPr>
        <w:spacing w:line="288" w:lineRule="auto"/>
        <w:jc w:val="both"/>
        <w:rPr>
          <w:sz w:val="26"/>
          <w:szCs w:val="26"/>
        </w:rPr>
      </w:pPr>
      <w:r w:rsidRPr="00DE253F">
        <w:rPr>
          <w:sz w:val="26"/>
          <w:szCs w:val="26"/>
        </w:rPr>
        <w:t>3.1.2. …</w:t>
      </w:r>
    </w:p>
    <w:p w:rsidR="00D1505A" w:rsidRPr="00DE253F" w:rsidRDefault="00D1505A" w:rsidP="00B92D9F">
      <w:pPr>
        <w:pStyle w:val="ListParagraph"/>
        <w:numPr>
          <w:ilvl w:val="2"/>
          <w:numId w:val="14"/>
        </w:numPr>
        <w:spacing w:line="288" w:lineRule="auto"/>
        <w:jc w:val="both"/>
        <w:rPr>
          <w:sz w:val="26"/>
          <w:szCs w:val="26"/>
        </w:rPr>
      </w:pPr>
      <w:r w:rsidRPr="00DE253F">
        <w:rPr>
          <w:sz w:val="26"/>
          <w:szCs w:val="26"/>
        </w:rPr>
        <w:t>3.2. …</w:t>
      </w:r>
    </w:p>
    <w:p w:rsidR="00E57C76" w:rsidRPr="00DE253F" w:rsidRDefault="00B92D9F" w:rsidP="00DE253F">
      <w:pPr>
        <w:pStyle w:val="ListParagraph"/>
        <w:numPr>
          <w:ilvl w:val="0"/>
          <w:numId w:val="14"/>
        </w:numPr>
        <w:spacing w:line="288" w:lineRule="auto"/>
        <w:rPr>
          <w:sz w:val="26"/>
          <w:szCs w:val="26"/>
        </w:rPr>
      </w:pPr>
      <w:r w:rsidRPr="00DE253F">
        <w:rPr>
          <w:sz w:val="26"/>
          <w:szCs w:val="26"/>
        </w:rPr>
        <w:t xml:space="preserve">Việc đánh số bảng biểu, hình vẽ, phương trình phải gắn với số chương. </w:t>
      </w:r>
    </w:p>
    <w:p w:rsidR="00B92D9F" w:rsidRPr="00DE253F" w:rsidRDefault="00B92D9F" w:rsidP="00DE253F">
      <w:pPr>
        <w:spacing w:line="288" w:lineRule="auto"/>
        <w:ind w:left="720"/>
        <w:rPr>
          <w:sz w:val="26"/>
          <w:szCs w:val="26"/>
        </w:rPr>
      </w:pPr>
      <w:r w:rsidRPr="00DE253F">
        <w:rPr>
          <w:sz w:val="26"/>
          <w:szCs w:val="26"/>
        </w:rPr>
        <w:t xml:space="preserve"> Ví dụ: Hình 3.4 có nghĩa là hình thứ 4 trong Chương 3. </w:t>
      </w:r>
    </w:p>
    <w:p w:rsidR="0006736B" w:rsidRPr="0006736B" w:rsidRDefault="0006736B" w:rsidP="0006736B">
      <w:pPr>
        <w:pStyle w:val="ListParagraph"/>
        <w:numPr>
          <w:ilvl w:val="0"/>
          <w:numId w:val="16"/>
        </w:numPr>
        <w:autoSpaceDE w:val="0"/>
        <w:autoSpaceDN w:val="0"/>
        <w:adjustRightInd w:val="0"/>
        <w:spacing w:line="312" w:lineRule="auto"/>
        <w:ind w:left="1418" w:hanging="284"/>
        <w:jc w:val="both"/>
        <w:rPr>
          <w:sz w:val="26"/>
          <w:szCs w:val="26"/>
        </w:rPr>
      </w:pPr>
      <w:r w:rsidRPr="0006736B">
        <w:rPr>
          <w:sz w:val="26"/>
          <w:szCs w:val="26"/>
        </w:rPr>
        <w:lastRenderedPageBreak/>
        <w:t>Số thứ tự và tên bảng biểu được đặt ở vị trí trên cùng của bảng, số thứ tự và tên sơ đồ/hình vẽ được đặt ở vị trí dưới hình, có chú thích rõ ràng.</w:t>
      </w:r>
    </w:p>
    <w:p w:rsidR="00E57C76" w:rsidRPr="00DE253F" w:rsidRDefault="00B92D9F" w:rsidP="00DE253F">
      <w:pPr>
        <w:pStyle w:val="ListParagraph"/>
        <w:numPr>
          <w:ilvl w:val="0"/>
          <w:numId w:val="16"/>
        </w:numPr>
        <w:spacing w:line="288" w:lineRule="auto"/>
        <w:ind w:firstLine="54"/>
        <w:jc w:val="both"/>
        <w:rPr>
          <w:sz w:val="26"/>
          <w:szCs w:val="26"/>
        </w:rPr>
      </w:pPr>
      <w:r w:rsidRPr="00DE253F">
        <w:rPr>
          <w:sz w:val="26"/>
          <w:szCs w:val="26"/>
        </w:rPr>
        <w:t>Mọi đồ thị, bảng biểu lấy từ các nguồn khác phải được trích dẫn đầy đủ</w:t>
      </w:r>
      <w:r w:rsidR="00E57C76" w:rsidRPr="00DE253F">
        <w:rPr>
          <w:sz w:val="26"/>
          <w:szCs w:val="26"/>
        </w:rPr>
        <w:t>.</w:t>
      </w:r>
      <w:r w:rsidRPr="00DE253F">
        <w:rPr>
          <w:sz w:val="26"/>
          <w:szCs w:val="26"/>
        </w:rPr>
        <w:t xml:space="preserve"> </w:t>
      </w:r>
    </w:p>
    <w:p w:rsidR="00E57C76" w:rsidRPr="00DE253F" w:rsidRDefault="00E57C76" w:rsidP="00DE253F">
      <w:pPr>
        <w:spacing w:line="288" w:lineRule="auto"/>
        <w:ind w:left="774"/>
        <w:jc w:val="both"/>
        <w:rPr>
          <w:sz w:val="26"/>
          <w:szCs w:val="26"/>
        </w:rPr>
      </w:pPr>
      <w:r w:rsidRPr="00DE253F">
        <w:rPr>
          <w:sz w:val="26"/>
          <w:szCs w:val="26"/>
        </w:rPr>
        <w:t>V</w:t>
      </w:r>
      <w:r w:rsidR="00B92D9F" w:rsidRPr="00DE253F">
        <w:rPr>
          <w:sz w:val="26"/>
          <w:szCs w:val="26"/>
        </w:rPr>
        <w:t>í dụ</w:t>
      </w:r>
      <w:r w:rsidRPr="00DE253F">
        <w:rPr>
          <w:sz w:val="26"/>
          <w:szCs w:val="26"/>
        </w:rPr>
        <w:t>:</w:t>
      </w:r>
      <w:r w:rsidR="00B92D9F" w:rsidRPr="00DE253F">
        <w:rPr>
          <w:sz w:val="26"/>
          <w:szCs w:val="26"/>
        </w:rPr>
        <w:t xml:space="preserve">“Nguồn: </w:t>
      </w:r>
      <w:r w:rsidRPr="00DE253F">
        <w:rPr>
          <w:sz w:val="26"/>
          <w:szCs w:val="26"/>
        </w:rPr>
        <w:t>Niên giám Thống kê TP.Hồ Chí Minh 2013</w:t>
      </w:r>
      <w:r w:rsidR="00B92D9F" w:rsidRPr="00DE253F">
        <w:rPr>
          <w:sz w:val="26"/>
          <w:szCs w:val="26"/>
        </w:rPr>
        <w:t xml:space="preserve">”. </w:t>
      </w:r>
    </w:p>
    <w:p w:rsidR="00D1505A" w:rsidRPr="00DE253F" w:rsidRDefault="00B92D9F" w:rsidP="00DE253F">
      <w:pPr>
        <w:pStyle w:val="ListParagraph"/>
        <w:numPr>
          <w:ilvl w:val="0"/>
          <w:numId w:val="16"/>
        </w:numPr>
        <w:spacing w:line="288" w:lineRule="auto"/>
        <w:ind w:left="1418" w:hanging="284"/>
        <w:jc w:val="both"/>
        <w:rPr>
          <w:sz w:val="26"/>
          <w:szCs w:val="26"/>
        </w:rPr>
      </w:pPr>
      <w:r w:rsidRPr="00DE253F">
        <w:rPr>
          <w:sz w:val="26"/>
          <w:szCs w:val="26"/>
        </w:rPr>
        <w:t>Nguồn được trích dẫn phải được liệt kê chính xác trong danh mục Tài liệu tham khảo.</w:t>
      </w:r>
    </w:p>
    <w:p w:rsidR="00955D31" w:rsidRPr="00DE253F" w:rsidRDefault="00955D31" w:rsidP="00DE253F">
      <w:pPr>
        <w:pStyle w:val="ListParagraph"/>
        <w:numPr>
          <w:ilvl w:val="1"/>
          <w:numId w:val="10"/>
        </w:numPr>
        <w:spacing w:line="288" w:lineRule="auto"/>
        <w:rPr>
          <w:sz w:val="26"/>
          <w:szCs w:val="26"/>
        </w:rPr>
      </w:pPr>
      <w:r w:rsidRPr="00DE253F">
        <w:rPr>
          <w:b/>
          <w:sz w:val="26"/>
          <w:szCs w:val="26"/>
        </w:rPr>
        <w:t>Tài liệu tham khảo</w:t>
      </w:r>
    </w:p>
    <w:p w:rsidR="00E57C76" w:rsidRPr="00DE253F" w:rsidRDefault="00E57C76" w:rsidP="00426AF8">
      <w:pPr>
        <w:pStyle w:val="ListParagraph"/>
        <w:numPr>
          <w:ilvl w:val="0"/>
          <w:numId w:val="19"/>
        </w:numPr>
        <w:tabs>
          <w:tab w:val="left" w:pos="1080"/>
        </w:tabs>
        <w:suppressAutoHyphens/>
        <w:spacing w:line="288" w:lineRule="auto"/>
        <w:jc w:val="both"/>
        <w:rPr>
          <w:sz w:val="26"/>
          <w:szCs w:val="26"/>
        </w:rPr>
      </w:pPr>
      <w:r w:rsidRPr="00DE253F">
        <w:rPr>
          <w:sz w:val="26"/>
          <w:szCs w:val="26"/>
        </w:rPr>
        <w:t>Danh muc tài liệu tham khảo</w:t>
      </w:r>
      <w:r w:rsidRPr="00DE253F">
        <w:rPr>
          <w:b/>
          <w:sz w:val="26"/>
          <w:szCs w:val="26"/>
        </w:rPr>
        <w:t>:</w:t>
      </w:r>
      <w:r w:rsidRPr="00DE253F">
        <w:rPr>
          <w:sz w:val="26"/>
          <w:szCs w:val="26"/>
        </w:rPr>
        <w:t xml:space="preserve"> Chỉ bao gồm các tài liệu được trích dẫn, sử dụng và đề cập tới để bàn luận trong báo cáo. </w:t>
      </w:r>
    </w:p>
    <w:p w:rsidR="00320EB1" w:rsidRPr="00DE253F" w:rsidRDefault="00D1505A" w:rsidP="00426AF8">
      <w:pPr>
        <w:pStyle w:val="ListParagraph"/>
        <w:numPr>
          <w:ilvl w:val="0"/>
          <w:numId w:val="19"/>
        </w:numPr>
        <w:tabs>
          <w:tab w:val="left" w:pos="1134"/>
        </w:tabs>
        <w:spacing w:line="288" w:lineRule="auto"/>
        <w:jc w:val="both"/>
        <w:rPr>
          <w:b/>
          <w:sz w:val="26"/>
          <w:szCs w:val="26"/>
        </w:rPr>
      </w:pPr>
      <w:r w:rsidRPr="00DE253F">
        <w:rPr>
          <w:sz w:val="26"/>
          <w:szCs w:val="26"/>
        </w:rPr>
        <w:t>Tài liệu tham khảo được xếp riêng theo từng ngôn ngữ (Việt, Anh, Pháp, …). Các tài liệu bằng tiếng nước ngoài phải giữ nguyên văn, không phiên âm, không dịch, kể cả bằng tiếng Trung Quốc, Nhật, … (đối với những tài liệu bằng ngôn ngữ còn ít người biết có thể thêm phần dịch tiếng Việt đi kèm theo mỗi tài liệu).</w:t>
      </w:r>
    </w:p>
    <w:p w:rsidR="00D1505A" w:rsidRPr="00DE253F" w:rsidRDefault="00D1505A" w:rsidP="00DE253F">
      <w:pPr>
        <w:pStyle w:val="Title"/>
        <w:numPr>
          <w:ilvl w:val="0"/>
          <w:numId w:val="19"/>
        </w:numPr>
        <w:tabs>
          <w:tab w:val="left" w:pos="1134"/>
        </w:tabs>
        <w:spacing w:line="288" w:lineRule="auto"/>
        <w:jc w:val="both"/>
        <w:rPr>
          <w:rFonts w:ascii="Times New Roman" w:hAnsi="Times New Roman"/>
          <w:b w:val="0"/>
          <w:sz w:val="26"/>
          <w:szCs w:val="26"/>
          <w:lang w:eastAsia="en-US"/>
        </w:rPr>
      </w:pPr>
      <w:r w:rsidRPr="00DE253F">
        <w:rPr>
          <w:rFonts w:ascii="Times New Roman" w:hAnsi="Times New Roman"/>
          <w:b w:val="0"/>
          <w:sz w:val="26"/>
          <w:szCs w:val="26"/>
          <w:lang w:eastAsia="en-US"/>
        </w:rPr>
        <w:t>Tài liệu tham khảo xếp</w:t>
      </w:r>
      <w:r w:rsidR="00320EB1" w:rsidRPr="00DE253F">
        <w:rPr>
          <w:rFonts w:ascii="Times New Roman" w:hAnsi="Times New Roman"/>
          <w:b w:val="0"/>
          <w:sz w:val="26"/>
          <w:szCs w:val="26"/>
          <w:lang w:eastAsia="en-US"/>
        </w:rPr>
        <w:t xml:space="preserve"> theo thứ tự ABC họ tên tác giả</w:t>
      </w:r>
      <w:r w:rsidRPr="00DE253F">
        <w:rPr>
          <w:rFonts w:ascii="Times New Roman" w:hAnsi="Times New Roman"/>
          <w:b w:val="0"/>
          <w:sz w:val="26"/>
          <w:szCs w:val="26"/>
          <w:lang w:eastAsia="en-US"/>
        </w:rPr>
        <w:t>:</w:t>
      </w:r>
    </w:p>
    <w:p w:rsidR="00D1505A" w:rsidRPr="00DE253F" w:rsidRDefault="00D1505A" w:rsidP="00DE253F">
      <w:pPr>
        <w:pStyle w:val="Title"/>
        <w:numPr>
          <w:ilvl w:val="0"/>
          <w:numId w:val="20"/>
        </w:numPr>
        <w:tabs>
          <w:tab w:val="left" w:pos="1080"/>
        </w:tabs>
        <w:spacing w:line="288" w:lineRule="auto"/>
        <w:ind w:firstLine="414"/>
        <w:jc w:val="both"/>
        <w:rPr>
          <w:rFonts w:ascii="Times New Roman" w:hAnsi="Times New Roman"/>
          <w:b w:val="0"/>
          <w:sz w:val="26"/>
          <w:szCs w:val="26"/>
        </w:rPr>
      </w:pPr>
      <w:r w:rsidRPr="00DE253F">
        <w:rPr>
          <w:rFonts w:ascii="Times New Roman" w:hAnsi="Times New Roman"/>
          <w:b w:val="0"/>
          <w:sz w:val="26"/>
          <w:szCs w:val="26"/>
        </w:rPr>
        <w:t>Tác giả là người nước ngoài: xếp thứ tự ABC theo họ.</w:t>
      </w:r>
    </w:p>
    <w:p w:rsidR="00D1505A" w:rsidRPr="00DE253F" w:rsidRDefault="00D1505A" w:rsidP="00DE253F">
      <w:pPr>
        <w:pStyle w:val="Title"/>
        <w:numPr>
          <w:ilvl w:val="0"/>
          <w:numId w:val="20"/>
        </w:numPr>
        <w:tabs>
          <w:tab w:val="left" w:pos="1080"/>
        </w:tabs>
        <w:spacing w:line="288" w:lineRule="auto"/>
        <w:ind w:firstLine="414"/>
        <w:jc w:val="both"/>
        <w:rPr>
          <w:rFonts w:ascii="Times New Roman" w:hAnsi="Times New Roman"/>
          <w:b w:val="0"/>
          <w:sz w:val="26"/>
          <w:szCs w:val="26"/>
        </w:rPr>
      </w:pPr>
      <w:r w:rsidRPr="00DE253F">
        <w:rPr>
          <w:rFonts w:ascii="Times New Roman" w:hAnsi="Times New Roman"/>
          <w:b w:val="0"/>
          <w:sz w:val="26"/>
          <w:szCs w:val="26"/>
        </w:rPr>
        <w:t>Tác giả là người Việt Nam: xếp thứ ABC theo tên nhưng vẫn giữ nguyên thứ tự thông thường của tên người Việt Nam, không đảo lên trước họ.</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 xml:space="preserve">Trình bày sách tham khảo: </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w:t>
      </w:r>
      <w:r w:rsidRPr="00DE253F">
        <w:rPr>
          <w:i/>
          <w:color w:val="000000"/>
          <w:sz w:val="26"/>
          <w:szCs w:val="26"/>
        </w:rPr>
        <w:t>tên sách</w:t>
      </w:r>
      <w:r w:rsidRPr="00DE253F">
        <w:rPr>
          <w:color w:val="000000"/>
          <w:sz w:val="26"/>
          <w:szCs w:val="26"/>
        </w:rPr>
        <w:t>, nhà xuất bản, nơi xuất bản.</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các bài báo</w:t>
      </w:r>
      <w:r w:rsidR="009719E3">
        <w:rPr>
          <w:color w:val="000000"/>
          <w:sz w:val="26"/>
          <w:szCs w:val="26"/>
        </w:rPr>
        <w:t>:</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“tên bài báo”, </w:t>
      </w:r>
      <w:r w:rsidRPr="00DE253F">
        <w:rPr>
          <w:i/>
          <w:color w:val="000000"/>
          <w:sz w:val="26"/>
          <w:szCs w:val="26"/>
        </w:rPr>
        <w:t>tên tạp chí</w:t>
      </w:r>
      <w:r w:rsidRPr="00DE253F">
        <w:rPr>
          <w:color w:val="000000"/>
          <w:sz w:val="26"/>
          <w:szCs w:val="26"/>
        </w:rPr>
        <w:t xml:space="preserve">, số phát hành, khoảng trang chứa nội dung bài báo trên tạp chí. </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nguồn ấn phẩm điện tử</w:t>
      </w:r>
    </w:p>
    <w:p w:rsidR="00BC112A" w:rsidRPr="00DE253F" w:rsidRDefault="00BC112A" w:rsidP="00DE253F">
      <w:pPr>
        <w:pStyle w:val="ListParagraph"/>
        <w:autoSpaceDE w:val="0"/>
        <w:autoSpaceDN w:val="0"/>
        <w:adjustRightInd w:val="0"/>
        <w:spacing w:line="288" w:lineRule="auto"/>
        <w:jc w:val="both"/>
        <w:rPr>
          <w:color w:val="000000"/>
          <w:sz w:val="26"/>
          <w:szCs w:val="26"/>
        </w:rPr>
      </w:pPr>
      <w:r w:rsidRPr="00DE253F">
        <w:rPr>
          <w:color w:val="000000"/>
          <w:sz w:val="26"/>
          <w:szCs w:val="26"/>
        </w:rPr>
        <w:t>Họ tên tác giả</w:t>
      </w:r>
      <w:r w:rsidR="00997012">
        <w:rPr>
          <w:color w:val="000000"/>
          <w:sz w:val="26"/>
          <w:szCs w:val="26"/>
        </w:rPr>
        <w:t>,</w:t>
      </w:r>
      <w:r w:rsidRPr="00DE253F">
        <w:rPr>
          <w:color w:val="000000"/>
          <w:sz w:val="26"/>
          <w:szCs w:val="26"/>
        </w:rPr>
        <w:t xml:space="preserve"> năm xuất bản, </w:t>
      </w:r>
      <w:r w:rsidRPr="00DE253F">
        <w:rPr>
          <w:i/>
          <w:color w:val="000000"/>
          <w:sz w:val="26"/>
          <w:szCs w:val="26"/>
        </w:rPr>
        <w:t>tên ấn phẩm/tài liệu điện tử</w:t>
      </w:r>
      <w:r w:rsidRPr="00DE253F">
        <w:rPr>
          <w:color w:val="000000"/>
          <w:sz w:val="26"/>
          <w:szCs w:val="26"/>
        </w:rPr>
        <w:t>, tên tổ chức xuất bản, ngày tháng năm truy cập, &lt;liên kết đến ấn phẩm/tài liệu&gt;.</w:t>
      </w:r>
    </w:p>
    <w:p w:rsidR="00BC112A" w:rsidRPr="00DE253F" w:rsidRDefault="00BC112A" w:rsidP="00DE253F">
      <w:pPr>
        <w:pStyle w:val="ListParagraph"/>
        <w:numPr>
          <w:ilvl w:val="0"/>
          <w:numId w:val="6"/>
        </w:numPr>
        <w:autoSpaceDE w:val="0"/>
        <w:autoSpaceDN w:val="0"/>
        <w:adjustRightInd w:val="0"/>
        <w:spacing w:line="288" w:lineRule="auto"/>
        <w:ind w:left="1134" w:hanging="414"/>
        <w:jc w:val="both"/>
        <w:rPr>
          <w:color w:val="000000"/>
          <w:sz w:val="26"/>
          <w:szCs w:val="26"/>
        </w:rPr>
      </w:pPr>
      <w:r w:rsidRPr="00DE253F">
        <w:rPr>
          <w:color w:val="000000"/>
          <w:sz w:val="26"/>
          <w:szCs w:val="26"/>
        </w:rPr>
        <w:t>Trình bày các văn bản pháp luật</w:t>
      </w:r>
    </w:p>
    <w:p w:rsidR="008D0F0D" w:rsidRPr="00DE253F" w:rsidRDefault="00BC112A" w:rsidP="00DE253F">
      <w:pPr>
        <w:pStyle w:val="ListParagraph"/>
        <w:autoSpaceDE w:val="0"/>
        <w:autoSpaceDN w:val="0"/>
        <w:adjustRightInd w:val="0"/>
        <w:spacing w:line="288" w:lineRule="auto"/>
        <w:jc w:val="both"/>
        <w:rPr>
          <w:color w:val="000000"/>
          <w:sz w:val="26"/>
          <w:szCs w:val="26"/>
        </w:rPr>
      </w:pPr>
      <w:r w:rsidRPr="00DE253F">
        <w:rPr>
          <w:i/>
          <w:color w:val="000000"/>
          <w:sz w:val="26"/>
          <w:szCs w:val="26"/>
        </w:rPr>
        <w:t>Loại văn bản, số hiệu văn bản, tên đầy đủ văn bản</w:t>
      </w:r>
      <w:r w:rsidRPr="00DE253F">
        <w:rPr>
          <w:color w:val="000000"/>
          <w:sz w:val="26"/>
          <w:szCs w:val="26"/>
        </w:rPr>
        <w:t>, cơ quan/tổ chức/người có thẩm quyền ban hành, ngày ban hành.</w:t>
      </w:r>
    </w:p>
    <w:p w:rsidR="00BF1D9A" w:rsidRDefault="00D1505A" w:rsidP="00BF1D9A">
      <w:pPr>
        <w:pStyle w:val="CM24"/>
        <w:spacing w:line="288" w:lineRule="auto"/>
        <w:rPr>
          <w:sz w:val="26"/>
          <w:szCs w:val="26"/>
          <w:u w:val="single"/>
        </w:rPr>
      </w:pPr>
      <w:r w:rsidRPr="00DE253F">
        <w:rPr>
          <w:sz w:val="26"/>
          <w:szCs w:val="26"/>
          <w:u w:val="single"/>
        </w:rPr>
        <w:t xml:space="preserve">Ví dụ mẫu: </w:t>
      </w:r>
    </w:p>
    <w:p w:rsidR="00D1505A" w:rsidRPr="00DE253F" w:rsidRDefault="00D1505A" w:rsidP="00BF1D9A">
      <w:pPr>
        <w:pStyle w:val="CM24"/>
        <w:spacing w:line="288" w:lineRule="auto"/>
        <w:rPr>
          <w:sz w:val="26"/>
          <w:szCs w:val="26"/>
        </w:rPr>
      </w:pPr>
      <w:r w:rsidRPr="00DE253F">
        <w:rPr>
          <w:sz w:val="26"/>
          <w:szCs w:val="26"/>
        </w:rPr>
        <w:t xml:space="preserve">TÀI LIỆU THAM KHẢO </w:t>
      </w:r>
    </w:p>
    <w:p w:rsidR="00D1505A" w:rsidRDefault="00506713" w:rsidP="00DE253F">
      <w:pPr>
        <w:pStyle w:val="WW-Default"/>
        <w:spacing w:line="288" w:lineRule="auto"/>
        <w:rPr>
          <w:b/>
          <w:bCs/>
          <w:sz w:val="26"/>
          <w:szCs w:val="26"/>
        </w:rPr>
      </w:pPr>
      <w:r>
        <w:rPr>
          <w:b/>
          <w:bCs/>
          <w:sz w:val="26"/>
          <w:szCs w:val="26"/>
        </w:rPr>
        <w:t>Tiếng Việt</w:t>
      </w:r>
    </w:p>
    <w:p w:rsidR="00D855B4" w:rsidRDefault="00D855B4" w:rsidP="00D855B4">
      <w:pPr>
        <w:pStyle w:val="WW-Default"/>
        <w:spacing w:line="288" w:lineRule="auto"/>
        <w:jc w:val="both"/>
        <w:rPr>
          <w:sz w:val="26"/>
          <w:szCs w:val="26"/>
        </w:rPr>
      </w:pPr>
      <w:r>
        <w:rPr>
          <w:sz w:val="26"/>
          <w:szCs w:val="26"/>
        </w:rPr>
        <w:t xml:space="preserve">[1] </w:t>
      </w:r>
      <w:r w:rsidRPr="00DE253F">
        <w:rPr>
          <w:sz w:val="26"/>
          <w:szCs w:val="26"/>
        </w:rPr>
        <w:t>Nguyễn Văn A</w:t>
      </w:r>
      <w:r w:rsidR="00997012">
        <w:rPr>
          <w:sz w:val="26"/>
          <w:szCs w:val="26"/>
        </w:rPr>
        <w:t>,</w:t>
      </w:r>
      <w:r w:rsidRPr="00DE253F">
        <w:rPr>
          <w:sz w:val="26"/>
          <w:szCs w:val="26"/>
        </w:rPr>
        <w:t xml:space="preserve"> 2012, </w:t>
      </w:r>
      <w:r w:rsidRPr="00DE253F">
        <w:rPr>
          <w:i/>
          <w:sz w:val="26"/>
          <w:szCs w:val="26"/>
        </w:rPr>
        <w:t>Tăng trưởng bền vững</w:t>
      </w:r>
      <w:r w:rsidRPr="00DE253F">
        <w:rPr>
          <w:sz w:val="26"/>
          <w:szCs w:val="26"/>
        </w:rPr>
        <w:t>, Tạp chí X, truy cập ngày 15 tháng 06 năm 2012, &lt;http://tapchiy.com/tangtruong.dpf&gt;.</w:t>
      </w:r>
    </w:p>
    <w:p w:rsidR="00506713" w:rsidRPr="00DE253F" w:rsidRDefault="00D855B4" w:rsidP="00506713">
      <w:pPr>
        <w:pStyle w:val="WW-Default"/>
        <w:spacing w:line="288" w:lineRule="auto"/>
        <w:jc w:val="both"/>
        <w:rPr>
          <w:sz w:val="26"/>
          <w:szCs w:val="26"/>
        </w:rPr>
      </w:pPr>
      <w:r w:rsidRPr="00DE253F">
        <w:rPr>
          <w:sz w:val="26"/>
          <w:szCs w:val="26"/>
        </w:rPr>
        <w:t>[</w:t>
      </w:r>
      <w:r>
        <w:rPr>
          <w:sz w:val="26"/>
          <w:szCs w:val="26"/>
        </w:rPr>
        <w:t>2</w:t>
      </w:r>
      <w:r w:rsidRPr="00DE253F">
        <w:rPr>
          <w:sz w:val="26"/>
          <w:szCs w:val="26"/>
        </w:rPr>
        <w:t>]</w:t>
      </w:r>
      <w:r w:rsidR="00997012">
        <w:rPr>
          <w:sz w:val="26"/>
          <w:szCs w:val="26"/>
        </w:rPr>
        <w:t xml:space="preserve"> </w:t>
      </w:r>
      <w:r w:rsidR="00506713" w:rsidRPr="00DE253F">
        <w:rPr>
          <w:sz w:val="26"/>
          <w:szCs w:val="26"/>
        </w:rPr>
        <w:t>Phan An</w:t>
      </w:r>
      <w:r w:rsidR="00997012">
        <w:rPr>
          <w:sz w:val="26"/>
          <w:szCs w:val="26"/>
        </w:rPr>
        <w:t>,</w:t>
      </w:r>
      <w:r w:rsidR="00506713" w:rsidRPr="00DE253F">
        <w:rPr>
          <w:sz w:val="26"/>
          <w:szCs w:val="26"/>
        </w:rPr>
        <w:t xml:space="preserve"> 1998, </w:t>
      </w:r>
      <w:r w:rsidR="00506713" w:rsidRPr="00506713">
        <w:rPr>
          <w:i/>
          <w:sz w:val="26"/>
          <w:szCs w:val="26"/>
        </w:rPr>
        <w:t>Lập trình ứng dụng</w:t>
      </w:r>
      <w:r w:rsidR="00506713" w:rsidRPr="00DE253F">
        <w:rPr>
          <w:sz w:val="26"/>
          <w:szCs w:val="26"/>
        </w:rPr>
        <w:t xml:space="preserve">, NXB Khoa học kỹ thuật, Hà Nội. </w:t>
      </w:r>
    </w:p>
    <w:p w:rsidR="009719E3" w:rsidRDefault="009719E3" w:rsidP="00506713">
      <w:pPr>
        <w:spacing w:line="360" w:lineRule="auto"/>
        <w:jc w:val="both"/>
        <w:rPr>
          <w:sz w:val="26"/>
          <w:szCs w:val="26"/>
        </w:rPr>
      </w:pPr>
      <w:r w:rsidRPr="009719E3">
        <w:rPr>
          <w:bCs/>
          <w:sz w:val="26"/>
          <w:szCs w:val="26"/>
        </w:rPr>
        <w:t>[</w:t>
      </w:r>
      <w:r w:rsidR="00D855B4">
        <w:rPr>
          <w:bCs/>
          <w:sz w:val="26"/>
          <w:szCs w:val="26"/>
        </w:rPr>
        <w:t>3</w:t>
      </w:r>
      <w:r w:rsidRPr="009719E3">
        <w:rPr>
          <w:bCs/>
          <w:sz w:val="26"/>
          <w:szCs w:val="26"/>
        </w:rPr>
        <w:t>] Lê Sĩ Đồng</w:t>
      </w:r>
      <w:r w:rsidR="00997012">
        <w:rPr>
          <w:bCs/>
          <w:sz w:val="26"/>
          <w:szCs w:val="26"/>
        </w:rPr>
        <w:t>,</w:t>
      </w:r>
      <w:r w:rsidR="00506713">
        <w:rPr>
          <w:bCs/>
          <w:sz w:val="26"/>
          <w:szCs w:val="26"/>
        </w:rPr>
        <w:t xml:space="preserve"> </w:t>
      </w:r>
      <w:r w:rsidR="00506713" w:rsidRPr="009719E3">
        <w:rPr>
          <w:bCs/>
          <w:sz w:val="26"/>
          <w:szCs w:val="26"/>
        </w:rPr>
        <w:t>2004</w:t>
      </w:r>
      <w:r w:rsidRPr="009719E3">
        <w:rPr>
          <w:bCs/>
          <w:sz w:val="26"/>
          <w:szCs w:val="26"/>
        </w:rPr>
        <w:t xml:space="preserve">, </w:t>
      </w:r>
      <w:r w:rsidRPr="00506713">
        <w:rPr>
          <w:bCs/>
          <w:i/>
          <w:sz w:val="26"/>
          <w:szCs w:val="26"/>
        </w:rPr>
        <w:t>Xác suất và t</w:t>
      </w:r>
      <w:r w:rsidR="00506713" w:rsidRPr="00506713">
        <w:rPr>
          <w:bCs/>
          <w:i/>
          <w:sz w:val="26"/>
          <w:szCs w:val="26"/>
        </w:rPr>
        <w:t>hống kê ứng dụng</w:t>
      </w:r>
      <w:r w:rsidR="00506713">
        <w:rPr>
          <w:bCs/>
          <w:sz w:val="26"/>
          <w:szCs w:val="26"/>
        </w:rPr>
        <w:t>, NXB Giáo dục, Hà Nội</w:t>
      </w:r>
      <w:r w:rsidRPr="009719E3">
        <w:rPr>
          <w:bCs/>
          <w:sz w:val="26"/>
          <w:szCs w:val="26"/>
        </w:rPr>
        <w:t xml:space="preserve">. </w:t>
      </w:r>
    </w:p>
    <w:p w:rsidR="00D1505A" w:rsidRPr="00DE253F" w:rsidRDefault="00D1505A" w:rsidP="00DE253F">
      <w:pPr>
        <w:pStyle w:val="WW-Default"/>
        <w:spacing w:line="288" w:lineRule="auto"/>
        <w:rPr>
          <w:sz w:val="26"/>
          <w:szCs w:val="26"/>
        </w:rPr>
      </w:pPr>
      <w:r w:rsidRPr="00DE253F">
        <w:rPr>
          <w:sz w:val="26"/>
          <w:szCs w:val="26"/>
        </w:rPr>
        <w:t>…….</w:t>
      </w:r>
    </w:p>
    <w:p w:rsidR="00D1505A" w:rsidRPr="00DE253F" w:rsidRDefault="00D1505A" w:rsidP="00DE253F">
      <w:pPr>
        <w:pStyle w:val="CM1"/>
        <w:spacing w:line="288" w:lineRule="auto"/>
        <w:rPr>
          <w:b/>
          <w:bCs/>
          <w:sz w:val="26"/>
          <w:szCs w:val="26"/>
        </w:rPr>
      </w:pPr>
      <w:r w:rsidRPr="00DE253F">
        <w:rPr>
          <w:b/>
          <w:bCs/>
          <w:sz w:val="26"/>
          <w:szCs w:val="26"/>
        </w:rPr>
        <w:t xml:space="preserve">Tiếng Anh </w:t>
      </w:r>
    </w:p>
    <w:p w:rsidR="00D1505A" w:rsidRPr="00DE253F" w:rsidRDefault="00D1505A" w:rsidP="00DE253F">
      <w:pPr>
        <w:pStyle w:val="CM1"/>
        <w:spacing w:line="288" w:lineRule="auto"/>
        <w:rPr>
          <w:sz w:val="26"/>
          <w:szCs w:val="26"/>
        </w:rPr>
      </w:pPr>
      <w:r w:rsidRPr="00DE253F">
        <w:rPr>
          <w:sz w:val="26"/>
          <w:szCs w:val="26"/>
        </w:rPr>
        <w:lastRenderedPageBreak/>
        <w:t>[</w:t>
      </w:r>
      <w:r w:rsidR="00E6475D">
        <w:rPr>
          <w:sz w:val="26"/>
          <w:szCs w:val="26"/>
        </w:rPr>
        <w:t>4</w:t>
      </w:r>
      <w:r w:rsidRPr="00DE253F">
        <w:rPr>
          <w:sz w:val="26"/>
          <w:szCs w:val="26"/>
        </w:rPr>
        <w:t xml:space="preserve">] Boulding, K.E., 1995, </w:t>
      </w:r>
      <w:r w:rsidRPr="008D0F0D">
        <w:rPr>
          <w:i/>
          <w:sz w:val="26"/>
          <w:szCs w:val="26"/>
        </w:rPr>
        <w:t>Economics Analysis</w:t>
      </w:r>
      <w:r w:rsidRPr="00DE253F">
        <w:rPr>
          <w:sz w:val="26"/>
          <w:szCs w:val="26"/>
        </w:rPr>
        <w:t xml:space="preserve">, Hamish Hamilton, London. </w:t>
      </w:r>
    </w:p>
    <w:p w:rsidR="00D1505A" w:rsidRPr="00DE253F" w:rsidRDefault="00D1505A" w:rsidP="00DE253F">
      <w:pPr>
        <w:pStyle w:val="WW-Default"/>
        <w:spacing w:line="288" w:lineRule="auto"/>
        <w:ind w:right="975"/>
        <w:rPr>
          <w:sz w:val="26"/>
          <w:szCs w:val="26"/>
        </w:rPr>
      </w:pPr>
      <w:r w:rsidRPr="00D855B4">
        <w:rPr>
          <w:sz w:val="26"/>
          <w:szCs w:val="26"/>
          <w:shd w:val="clear" w:color="auto" w:fill="B8CCE4" w:themeFill="accent1" w:themeFillTint="66"/>
        </w:rPr>
        <w:t>[</w:t>
      </w:r>
      <w:r w:rsidR="00E6475D">
        <w:rPr>
          <w:sz w:val="26"/>
          <w:szCs w:val="26"/>
        </w:rPr>
        <w:t>5</w:t>
      </w:r>
      <w:r w:rsidRPr="00997012">
        <w:rPr>
          <w:sz w:val="26"/>
          <w:szCs w:val="26"/>
        </w:rPr>
        <w:t xml:space="preserve">] Burton G. W., 1988, "Cytoplasmic male-sterility in pesrl millet (penni-setum glaucum L.)", </w:t>
      </w:r>
      <w:r w:rsidRPr="00997012">
        <w:rPr>
          <w:i/>
          <w:sz w:val="26"/>
          <w:szCs w:val="26"/>
        </w:rPr>
        <w:t>Agronomic Journal 50</w:t>
      </w:r>
      <w:r w:rsidRPr="00997012">
        <w:rPr>
          <w:sz w:val="26"/>
          <w:szCs w:val="26"/>
        </w:rPr>
        <w:t>, pp. 230-231.</w:t>
      </w:r>
      <w:r w:rsidRPr="00DE253F">
        <w:rPr>
          <w:sz w:val="26"/>
          <w:szCs w:val="26"/>
        </w:rPr>
        <w:t xml:space="preserve">  </w:t>
      </w:r>
    </w:p>
    <w:p w:rsidR="00D44C38" w:rsidRPr="00D44C38" w:rsidRDefault="00D44C38" w:rsidP="00D44C38">
      <w:pPr>
        <w:pStyle w:val="WW-Default"/>
      </w:pPr>
    </w:p>
    <w:p w:rsidR="00D90B04" w:rsidRDefault="00D90B04" w:rsidP="00DE253F">
      <w:pPr>
        <w:pStyle w:val="ListParagraph"/>
        <w:numPr>
          <w:ilvl w:val="0"/>
          <w:numId w:val="9"/>
        </w:numPr>
        <w:spacing w:line="288" w:lineRule="auto"/>
        <w:rPr>
          <w:b/>
          <w:sz w:val="26"/>
          <w:szCs w:val="26"/>
        </w:rPr>
      </w:pPr>
      <w:r w:rsidRPr="008D0F0D">
        <w:rPr>
          <w:b/>
          <w:sz w:val="26"/>
          <w:szCs w:val="26"/>
        </w:rPr>
        <w:t>Nội dung</w:t>
      </w:r>
      <w:r w:rsidR="00C12E17">
        <w:rPr>
          <w:b/>
          <w:sz w:val="26"/>
          <w:szCs w:val="26"/>
        </w:rPr>
        <w:t>: Sinh viên chọn 1 trong 2 đề tài sau</w:t>
      </w:r>
      <w:r w:rsidR="00E6475D">
        <w:rPr>
          <w:b/>
          <w:sz w:val="26"/>
          <w:szCs w:val="26"/>
        </w:rPr>
        <w:t xml:space="preserve">: Mỗi đề tài </w:t>
      </w:r>
      <w:r w:rsidR="002403BD">
        <w:rPr>
          <w:b/>
          <w:sz w:val="26"/>
          <w:szCs w:val="26"/>
        </w:rPr>
        <w:t xml:space="preserve">sinh viên phải trả lời </w:t>
      </w:r>
      <w:r w:rsidR="00E6475D">
        <w:rPr>
          <w:b/>
          <w:sz w:val="26"/>
          <w:szCs w:val="26"/>
        </w:rPr>
        <w:t>gồm 5 câu, mỗi câu 2 điểm</w:t>
      </w:r>
    </w:p>
    <w:p w:rsidR="00E6475D" w:rsidRPr="00E6475D" w:rsidRDefault="00C12E17" w:rsidP="00783035">
      <w:pPr>
        <w:pStyle w:val="ListParagraph"/>
        <w:numPr>
          <w:ilvl w:val="1"/>
          <w:numId w:val="9"/>
        </w:numPr>
        <w:spacing w:line="288" w:lineRule="auto"/>
        <w:rPr>
          <w:sz w:val="26"/>
          <w:szCs w:val="26"/>
        </w:rPr>
      </w:pPr>
      <w:r w:rsidRPr="00E6475D">
        <w:rPr>
          <w:b/>
          <w:sz w:val="26"/>
          <w:szCs w:val="26"/>
        </w:rPr>
        <w:t>Đề tài số 1:</w:t>
      </w:r>
      <w:r w:rsidR="00783035" w:rsidRPr="00E6475D">
        <w:rPr>
          <w:b/>
          <w:sz w:val="26"/>
          <w:szCs w:val="26"/>
        </w:rPr>
        <w:t xml:space="preserve"> </w:t>
      </w:r>
    </w:p>
    <w:p w:rsidR="00783035" w:rsidRDefault="00783035" w:rsidP="00E6475D">
      <w:pPr>
        <w:pStyle w:val="ListParagraph"/>
        <w:spacing w:line="288" w:lineRule="auto"/>
        <w:ind w:left="792"/>
        <w:rPr>
          <w:sz w:val="26"/>
          <w:szCs w:val="26"/>
        </w:rPr>
      </w:pPr>
      <w:r w:rsidRPr="00E6475D">
        <w:rPr>
          <w:b/>
          <w:sz w:val="26"/>
          <w:szCs w:val="26"/>
        </w:rPr>
        <w:t>Câu 1:</w:t>
      </w:r>
      <w:r w:rsidR="00E6475D" w:rsidRPr="00E6475D">
        <w:rPr>
          <w:sz w:val="26"/>
          <w:szCs w:val="26"/>
        </w:rPr>
        <w:t xml:space="preserve"> S</w:t>
      </w:r>
      <w:r w:rsidR="002403BD">
        <w:rPr>
          <w:sz w:val="26"/>
          <w:szCs w:val="26"/>
        </w:rPr>
        <w:t xml:space="preserve">inh </w:t>
      </w:r>
      <w:r w:rsidR="00E6475D" w:rsidRPr="00E6475D">
        <w:rPr>
          <w:sz w:val="26"/>
          <w:szCs w:val="26"/>
        </w:rPr>
        <w:t>v</w:t>
      </w:r>
      <w:r w:rsidR="002403BD">
        <w:rPr>
          <w:sz w:val="26"/>
          <w:szCs w:val="26"/>
        </w:rPr>
        <w:t>iên</w:t>
      </w:r>
      <w:r w:rsidR="00E6475D" w:rsidRPr="00E6475D">
        <w:rPr>
          <w:sz w:val="26"/>
          <w:szCs w:val="26"/>
        </w:rPr>
        <w:t xml:space="preserve"> tự c</w:t>
      </w:r>
      <w:r w:rsidRPr="00E6475D">
        <w:rPr>
          <w:sz w:val="26"/>
          <w:szCs w:val="26"/>
        </w:rPr>
        <w:t xml:space="preserve">ho 1 ma trận A là ma trận vuông cấp 3 </w:t>
      </w:r>
      <w:r w:rsidRPr="00730E00">
        <w:rPr>
          <w:b/>
          <w:sz w:val="26"/>
          <w:szCs w:val="26"/>
        </w:rPr>
        <w:t>khả nghịch</w:t>
      </w:r>
      <w:r w:rsidRPr="00E6475D">
        <w:rPr>
          <w:sz w:val="26"/>
          <w:szCs w:val="26"/>
        </w:rPr>
        <w:t xml:space="preserve"> tuỳ ý, có chứa 1 phần tử là 2 số cuối của MSSV. Tính định thức của ma trận này</w:t>
      </w:r>
      <w:r w:rsidR="001C6990">
        <w:rPr>
          <w:sz w:val="26"/>
          <w:szCs w:val="26"/>
        </w:rPr>
        <w:t xml:space="preserve"> mà không </w:t>
      </w:r>
      <w:r w:rsidR="00287E41">
        <w:rPr>
          <w:sz w:val="26"/>
          <w:szCs w:val="26"/>
        </w:rPr>
        <w:t xml:space="preserve"> </w:t>
      </w:r>
      <w:r w:rsidR="001C6990">
        <w:rPr>
          <w:sz w:val="26"/>
          <w:szCs w:val="26"/>
        </w:rPr>
        <w:t>được dùng trực tiếp máy tính Casio</w:t>
      </w:r>
      <w:r w:rsidRPr="00E6475D">
        <w:rPr>
          <w:sz w:val="26"/>
          <w:szCs w:val="26"/>
        </w:rPr>
        <w:t>.</w:t>
      </w:r>
    </w:p>
    <w:p w:rsidR="00E6475D" w:rsidRPr="00E6475D" w:rsidRDefault="00E6475D" w:rsidP="00E6475D">
      <w:pPr>
        <w:pStyle w:val="ListParagraph"/>
        <w:spacing w:line="288" w:lineRule="auto"/>
        <w:ind w:left="792"/>
        <w:rPr>
          <w:sz w:val="26"/>
          <w:szCs w:val="26"/>
        </w:rPr>
      </w:pPr>
      <w:r w:rsidRPr="00CF42AF">
        <w:rPr>
          <w:sz w:val="26"/>
          <w:szCs w:val="26"/>
        </w:rPr>
        <w:t>Ví dụ</w:t>
      </w:r>
      <w:r w:rsidR="00CF42AF" w:rsidRPr="00CF42AF">
        <w:rPr>
          <w:sz w:val="26"/>
          <w:szCs w:val="26"/>
        </w:rPr>
        <w:t xml:space="preserve"> minh hoạ</w:t>
      </w:r>
      <w:r w:rsidRPr="00CF42AF">
        <w:rPr>
          <w:sz w:val="26"/>
          <w:szCs w:val="26"/>
        </w:rPr>
        <w:t xml:space="preserve">: </w:t>
      </w:r>
      <w:r w:rsidR="0007043C">
        <w:rPr>
          <w:sz w:val="26"/>
          <w:szCs w:val="26"/>
        </w:rPr>
        <w:t>MSSV 520</w:t>
      </w:r>
      <w:r>
        <w:rPr>
          <w:sz w:val="26"/>
          <w:szCs w:val="26"/>
        </w:rPr>
        <w:t>007</w:t>
      </w:r>
      <w:r w:rsidRPr="00E6475D">
        <w:rPr>
          <w:sz w:val="26"/>
          <w:szCs w:val="26"/>
          <w:highlight w:val="yellow"/>
        </w:rPr>
        <w:t>54</w:t>
      </w:r>
      <w:r>
        <w:rPr>
          <w:sz w:val="26"/>
          <w:szCs w:val="26"/>
        </w:rPr>
        <w:t xml:space="preserve"> thì có thể chọn ma trận A là </w:t>
      </w:r>
      <w:r w:rsidRPr="00E6475D">
        <w:rPr>
          <w:position w:val="-52"/>
          <w:sz w:val="26"/>
          <w:szCs w:val="26"/>
        </w:rPr>
        <w:object w:dxaOrig="1440" w:dyaOrig="1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58.9pt" o:ole="">
            <v:imagedata r:id="rId9" o:title=""/>
          </v:shape>
          <o:OLEObject Type="Embed" ProgID="Equation.DSMT4" ShapeID="_x0000_i1025" DrawAspect="Content" ObjectID="_1715090113" r:id="rId10"/>
        </w:object>
      </w:r>
      <w:r w:rsidR="00CF42AF" w:rsidRPr="00CF42AF">
        <w:rPr>
          <w:sz w:val="26"/>
          <w:szCs w:val="26"/>
        </w:rPr>
        <w:t xml:space="preserve"> </w:t>
      </w:r>
      <w:r w:rsidR="00CF42AF">
        <w:rPr>
          <w:sz w:val="26"/>
          <w:szCs w:val="26"/>
        </w:rPr>
        <w:t>trong đó chứa phần tử ở vị trí dòng 3, cột 3 là 54.</w:t>
      </w:r>
    </w:p>
    <w:p w:rsidR="00783035" w:rsidRDefault="00783035" w:rsidP="00783035">
      <w:pPr>
        <w:pStyle w:val="ListParagraph"/>
        <w:spacing w:line="288" w:lineRule="auto"/>
        <w:ind w:left="792"/>
        <w:rPr>
          <w:sz w:val="26"/>
          <w:szCs w:val="26"/>
        </w:rPr>
      </w:pPr>
      <w:r>
        <w:rPr>
          <w:b/>
          <w:sz w:val="26"/>
          <w:szCs w:val="26"/>
        </w:rPr>
        <w:t>Câu 2:</w:t>
      </w:r>
      <w:r>
        <w:rPr>
          <w:sz w:val="26"/>
          <w:szCs w:val="26"/>
        </w:rPr>
        <w:t xml:space="preserve"> Cho 2 ma trận A và B trong đó A là ma trận ở câu 1 và B là ma trận vuông cấp 3 tuỳ ý</w:t>
      </w:r>
      <w:r w:rsidR="00E6475D">
        <w:rPr>
          <w:sz w:val="26"/>
          <w:szCs w:val="26"/>
        </w:rPr>
        <w:t xml:space="preserve"> s</w:t>
      </w:r>
      <w:r w:rsidR="0050585C">
        <w:rPr>
          <w:sz w:val="26"/>
          <w:szCs w:val="26"/>
        </w:rPr>
        <w:t xml:space="preserve">inh </w:t>
      </w:r>
      <w:r w:rsidR="00E6475D">
        <w:rPr>
          <w:sz w:val="26"/>
          <w:szCs w:val="26"/>
        </w:rPr>
        <w:t>v</w:t>
      </w:r>
      <w:r w:rsidR="0050585C">
        <w:rPr>
          <w:sz w:val="26"/>
          <w:szCs w:val="26"/>
        </w:rPr>
        <w:t>iên</w:t>
      </w:r>
      <w:r w:rsidR="00E6475D">
        <w:rPr>
          <w:sz w:val="26"/>
          <w:szCs w:val="26"/>
        </w:rPr>
        <w:t xml:space="preserve"> tự cho</w:t>
      </w:r>
      <w:r>
        <w:rPr>
          <w:sz w:val="26"/>
          <w:szCs w:val="26"/>
        </w:rPr>
        <w:t xml:space="preserve">. Giải </w:t>
      </w:r>
      <w:r w:rsidR="00E6475D">
        <w:rPr>
          <w:sz w:val="26"/>
          <w:szCs w:val="26"/>
        </w:rPr>
        <w:t xml:space="preserve">các </w:t>
      </w:r>
      <w:r>
        <w:rPr>
          <w:sz w:val="26"/>
          <w:szCs w:val="26"/>
        </w:rPr>
        <w:t>p</w:t>
      </w:r>
      <w:r w:rsidR="00315F58">
        <w:rPr>
          <w:sz w:val="26"/>
          <w:szCs w:val="26"/>
        </w:rPr>
        <w:t>hương trình ma trận A.X=B và X.B=A</w:t>
      </w:r>
      <w:r>
        <w:rPr>
          <w:sz w:val="26"/>
          <w:szCs w:val="26"/>
        </w:rPr>
        <w:t>.</w:t>
      </w:r>
    </w:p>
    <w:p w:rsidR="00783035" w:rsidRDefault="00783035" w:rsidP="00783035">
      <w:pPr>
        <w:pStyle w:val="ListParagraph"/>
        <w:spacing w:line="288" w:lineRule="auto"/>
        <w:ind w:left="792"/>
        <w:rPr>
          <w:sz w:val="26"/>
          <w:szCs w:val="26"/>
        </w:rPr>
      </w:pPr>
      <w:r w:rsidRPr="00783035">
        <w:rPr>
          <w:b/>
          <w:sz w:val="26"/>
          <w:szCs w:val="26"/>
        </w:rPr>
        <w:t>Câu 3:</w:t>
      </w:r>
      <w:r w:rsidR="00E6475D">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w:t>
      </w:r>
      <w:r w:rsidR="002403BD">
        <w:rPr>
          <w:sz w:val="26"/>
          <w:szCs w:val="26"/>
        </w:rPr>
        <w:t xml:space="preserve">tự </w:t>
      </w:r>
      <w:r w:rsidR="00E6475D">
        <w:rPr>
          <w:sz w:val="26"/>
          <w:szCs w:val="26"/>
        </w:rPr>
        <w:t>c</w:t>
      </w:r>
      <w:r>
        <w:rPr>
          <w:sz w:val="26"/>
          <w:szCs w:val="26"/>
        </w:rPr>
        <w:t>ho 1 cơ sở S</w:t>
      </w:r>
      <w:r w:rsidR="00315F58">
        <w:rPr>
          <w:sz w:val="26"/>
          <w:szCs w:val="26"/>
        </w:rPr>
        <w:t xml:space="preserve"> (S khác cơ sở chính tắc)</w:t>
      </w:r>
      <w:r>
        <w:rPr>
          <w:sz w:val="26"/>
          <w:szCs w:val="26"/>
        </w:rPr>
        <w:t xml:space="preserve"> và 1 vec tơ v trong không gian </w:t>
      </w:r>
      <w:r w:rsidRPr="00783035">
        <w:rPr>
          <w:position w:val="-4"/>
          <w:sz w:val="26"/>
          <w:szCs w:val="26"/>
        </w:rPr>
        <w:object w:dxaOrig="340" w:dyaOrig="320">
          <v:shape id="_x0000_i1026" type="#_x0000_t75" style="width:16.35pt;height:15.9pt" o:ole="">
            <v:imagedata r:id="rId11" o:title=""/>
          </v:shape>
          <o:OLEObject Type="Embed" ProgID="Equation.DSMT4" ShapeID="_x0000_i1026" DrawAspect="Content" ObjectID="_1715090114" r:id="rId12"/>
        </w:object>
      </w:r>
      <w:r>
        <w:rPr>
          <w:sz w:val="26"/>
          <w:szCs w:val="26"/>
        </w:rPr>
        <w:t xml:space="preserve"> . Tìm toạ độ của v trong cơ sở S.</w:t>
      </w:r>
      <w:r w:rsidRPr="00783035">
        <w:rPr>
          <w:sz w:val="26"/>
          <w:szCs w:val="26"/>
        </w:rPr>
        <w:t xml:space="preserve"> </w:t>
      </w:r>
    </w:p>
    <w:p w:rsidR="00783035" w:rsidRDefault="00783035" w:rsidP="00783035">
      <w:pPr>
        <w:pStyle w:val="ListParagraph"/>
        <w:spacing w:line="288" w:lineRule="auto"/>
        <w:ind w:left="792"/>
        <w:rPr>
          <w:sz w:val="26"/>
          <w:szCs w:val="26"/>
        </w:rPr>
      </w:pPr>
      <w:r w:rsidRPr="00783035">
        <w:rPr>
          <w:b/>
          <w:sz w:val="26"/>
          <w:szCs w:val="26"/>
        </w:rPr>
        <w:t>Câu 4:</w:t>
      </w:r>
      <w:r w:rsidR="00287E41">
        <w:rPr>
          <w:sz w:val="26"/>
          <w:szCs w:val="26"/>
        </w:rPr>
        <w:t xml:space="preserve"> Tìm trị riêng và không gian con</w:t>
      </w:r>
      <w:r>
        <w:rPr>
          <w:sz w:val="26"/>
          <w:szCs w:val="26"/>
        </w:rPr>
        <w:t xml:space="preserve"> riêng</w:t>
      </w:r>
      <w:r w:rsidR="00287E41">
        <w:rPr>
          <w:sz w:val="26"/>
          <w:szCs w:val="26"/>
        </w:rPr>
        <w:t xml:space="preserve"> tương ứng</w:t>
      </w:r>
      <w:r>
        <w:rPr>
          <w:sz w:val="26"/>
          <w:szCs w:val="26"/>
        </w:rPr>
        <w:t xml:space="preserve"> của 1 ma trận vuông A cấp 3 </w:t>
      </w:r>
      <w:r w:rsidR="002403BD">
        <w:rPr>
          <w:sz w:val="26"/>
          <w:szCs w:val="26"/>
        </w:rPr>
        <w:t xml:space="preserve">sinh </w:t>
      </w:r>
      <w:r w:rsidR="002403BD" w:rsidRPr="00E6475D">
        <w:rPr>
          <w:sz w:val="26"/>
          <w:szCs w:val="26"/>
        </w:rPr>
        <w:t>v</w:t>
      </w:r>
      <w:r w:rsidR="002403BD">
        <w:rPr>
          <w:sz w:val="26"/>
          <w:szCs w:val="26"/>
        </w:rPr>
        <w:t>iên</w:t>
      </w:r>
      <w:r w:rsidR="00E6475D">
        <w:rPr>
          <w:sz w:val="26"/>
          <w:szCs w:val="26"/>
        </w:rPr>
        <w:t xml:space="preserve"> tự </w:t>
      </w:r>
      <w:r>
        <w:rPr>
          <w:sz w:val="26"/>
          <w:szCs w:val="26"/>
        </w:rPr>
        <w:t>cho trước.</w:t>
      </w:r>
    </w:p>
    <w:p w:rsidR="00783035" w:rsidRPr="00783035" w:rsidRDefault="00783035" w:rsidP="00783035">
      <w:pPr>
        <w:pStyle w:val="ListParagraph"/>
        <w:spacing w:line="288" w:lineRule="auto"/>
        <w:ind w:left="792"/>
        <w:rPr>
          <w:sz w:val="26"/>
          <w:szCs w:val="26"/>
        </w:rPr>
      </w:pPr>
      <w:r w:rsidRPr="00783035">
        <w:rPr>
          <w:b/>
          <w:sz w:val="26"/>
          <w:szCs w:val="26"/>
        </w:rPr>
        <w:t>Câu 5:</w:t>
      </w:r>
      <w:r>
        <w:rPr>
          <w:sz w:val="26"/>
          <w:szCs w:val="26"/>
        </w:rPr>
        <w:t xml:space="preserve"> Chéo hoá ma trận A</w:t>
      </w:r>
      <w:r w:rsidR="00D64F1A">
        <w:rPr>
          <w:sz w:val="26"/>
          <w:szCs w:val="26"/>
        </w:rPr>
        <w:t xml:space="preserve"> (nếu được)</w:t>
      </w:r>
      <w:r>
        <w:rPr>
          <w:sz w:val="26"/>
          <w:szCs w:val="26"/>
        </w:rPr>
        <w:t xml:space="preserve"> ở câu 4.</w:t>
      </w:r>
    </w:p>
    <w:p w:rsidR="00C12E17" w:rsidRDefault="00C12E17" w:rsidP="00783035">
      <w:pPr>
        <w:pStyle w:val="ListParagraph"/>
        <w:numPr>
          <w:ilvl w:val="1"/>
          <w:numId w:val="9"/>
        </w:numPr>
        <w:spacing w:line="288" w:lineRule="auto"/>
        <w:rPr>
          <w:b/>
          <w:sz w:val="26"/>
          <w:szCs w:val="26"/>
        </w:rPr>
      </w:pPr>
      <w:r>
        <w:rPr>
          <w:b/>
          <w:sz w:val="26"/>
          <w:szCs w:val="26"/>
        </w:rPr>
        <w:t xml:space="preserve">Đề tài số 2: </w:t>
      </w:r>
    </w:p>
    <w:p w:rsidR="00783035" w:rsidRDefault="00783035" w:rsidP="00783035">
      <w:pPr>
        <w:pStyle w:val="ListParagraph"/>
        <w:spacing w:line="288" w:lineRule="auto"/>
        <w:ind w:left="792"/>
        <w:rPr>
          <w:sz w:val="26"/>
          <w:szCs w:val="26"/>
        </w:rPr>
      </w:pPr>
      <w:r>
        <w:rPr>
          <w:b/>
          <w:sz w:val="26"/>
          <w:szCs w:val="26"/>
        </w:rPr>
        <w:t>Câu 1:</w:t>
      </w:r>
      <w:r>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tự cho</w:t>
      </w:r>
      <w:r>
        <w:rPr>
          <w:sz w:val="26"/>
          <w:szCs w:val="26"/>
        </w:rPr>
        <w:t xml:space="preserve"> 1 ma trận A là ma trận vuông cấp 3 tuỳ ý, có chứa 1 phần tử là 2 số cuối của MSSV. Tính hạng của ma trận này.</w:t>
      </w:r>
    </w:p>
    <w:p w:rsidR="00CF42AF" w:rsidRPr="00E6475D" w:rsidRDefault="00CF42AF" w:rsidP="00CF42AF">
      <w:pPr>
        <w:pStyle w:val="ListParagraph"/>
        <w:spacing w:line="288" w:lineRule="auto"/>
        <w:ind w:left="792"/>
        <w:rPr>
          <w:sz w:val="26"/>
          <w:szCs w:val="26"/>
        </w:rPr>
      </w:pPr>
      <w:r w:rsidRPr="00CF42AF">
        <w:rPr>
          <w:sz w:val="26"/>
          <w:szCs w:val="26"/>
        </w:rPr>
        <w:t xml:space="preserve">Ví dụ minh hoạ: </w:t>
      </w:r>
      <w:r w:rsidR="0007043C">
        <w:rPr>
          <w:sz w:val="26"/>
          <w:szCs w:val="26"/>
        </w:rPr>
        <w:t>MSSV 520</w:t>
      </w:r>
      <w:r>
        <w:rPr>
          <w:sz w:val="26"/>
          <w:szCs w:val="26"/>
        </w:rPr>
        <w:t>007</w:t>
      </w:r>
      <w:r w:rsidRPr="00E6475D">
        <w:rPr>
          <w:sz w:val="26"/>
          <w:szCs w:val="26"/>
          <w:highlight w:val="yellow"/>
        </w:rPr>
        <w:t>54</w:t>
      </w:r>
      <w:r>
        <w:rPr>
          <w:sz w:val="26"/>
          <w:szCs w:val="26"/>
        </w:rPr>
        <w:t xml:space="preserve"> thì có thể chọn ma trận A là </w:t>
      </w:r>
      <w:r w:rsidRPr="00E6475D">
        <w:rPr>
          <w:position w:val="-52"/>
          <w:sz w:val="26"/>
          <w:szCs w:val="26"/>
        </w:rPr>
        <w:object w:dxaOrig="1440" w:dyaOrig="1180">
          <v:shape id="_x0000_i1027" type="#_x0000_t75" style="width:1in;height:58.9pt" o:ole="">
            <v:imagedata r:id="rId9" o:title=""/>
          </v:shape>
          <o:OLEObject Type="Embed" ProgID="Equation.DSMT4" ShapeID="_x0000_i1027" DrawAspect="Content" ObjectID="_1715090115" r:id="rId13"/>
        </w:object>
      </w:r>
      <w:r w:rsidRPr="00CF42AF">
        <w:rPr>
          <w:sz w:val="26"/>
          <w:szCs w:val="26"/>
        </w:rPr>
        <w:t xml:space="preserve"> </w:t>
      </w:r>
      <w:r>
        <w:rPr>
          <w:sz w:val="26"/>
          <w:szCs w:val="26"/>
        </w:rPr>
        <w:t>trong đó chứa phần tử ở vị trí dòng 3, cột 3 là 54.</w:t>
      </w:r>
    </w:p>
    <w:p w:rsidR="00CF42AF" w:rsidRDefault="00CF42AF" w:rsidP="00783035">
      <w:pPr>
        <w:pStyle w:val="ListParagraph"/>
        <w:spacing w:line="288" w:lineRule="auto"/>
        <w:ind w:left="792"/>
        <w:rPr>
          <w:sz w:val="26"/>
          <w:szCs w:val="26"/>
        </w:rPr>
      </w:pPr>
    </w:p>
    <w:p w:rsidR="00783035" w:rsidRDefault="00783035" w:rsidP="00783035">
      <w:pPr>
        <w:pStyle w:val="ListParagraph"/>
        <w:spacing w:line="288" w:lineRule="auto"/>
        <w:ind w:left="792"/>
        <w:rPr>
          <w:sz w:val="26"/>
          <w:szCs w:val="26"/>
        </w:rPr>
      </w:pPr>
      <w:r>
        <w:rPr>
          <w:b/>
          <w:sz w:val="26"/>
          <w:szCs w:val="26"/>
        </w:rPr>
        <w:t>Câu 2:</w:t>
      </w:r>
      <w:r>
        <w:rPr>
          <w:sz w:val="26"/>
          <w:szCs w:val="26"/>
        </w:rPr>
        <w:t xml:space="preserve"> </w:t>
      </w:r>
      <w:r w:rsidR="00E6475D">
        <w:rPr>
          <w:sz w:val="26"/>
          <w:szCs w:val="26"/>
        </w:rPr>
        <w:t>Cho 1 ví dụ về việc g</w:t>
      </w:r>
      <w:r>
        <w:rPr>
          <w:sz w:val="26"/>
          <w:szCs w:val="26"/>
        </w:rPr>
        <w:t>iải 1 hệ phương trình tuyến tính gồm 3 phương trình, 4 ẩn bằng phương pháp Gauss</w:t>
      </w:r>
      <w:r w:rsidR="00E6475D">
        <w:rPr>
          <w:sz w:val="26"/>
          <w:szCs w:val="26"/>
        </w:rPr>
        <w:t>.</w:t>
      </w:r>
    </w:p>
    <w:p w:rsidR="00783035" w:rsidRDefault="00783035" w:rsidP="00783035">
      <w:pPr>
        <w:pStyle w:val="ListParagraph"/>
        <w:spacing w:line="288" w:lineRule="auto"/>
        <w:ind w:left="792"/>
        <w:rPr>
          <w:sz w:val="26"/>
          <w:szCs w:val="26"/>
        </w:rPr>
      </w:pPr>
      <w:r w:rsidRPr="00783035">
        <w:rPr>
          <w:b/>
          <w:sz w:val="26"/>
          <w:szCs w:val="26"/>
        </w:rPr>
        <w:t>Câu 3:</w:t>
      </w:r>
      <w:r>
        <w:rPr>
          <w:sz w:val="26"/>
          <w:szCs w:val="26"/>
        </w:rPr>
        <w:t xml:space="preserve"> </w:t>
      </w:r>
      <w:r w:rsidR="002403BD" w:rsidRPr="00E6475D">
        <w:rPr>
          <w:sz w:val="26"/>
          <w:szCs w:val="26"/>
        </w:rPr>
        <w:t>S</w:t>
      </w:r>
      <w:r w:rsidR="002403BD">
        <w:rPr>
          <w:sz w:val="26"/>
          <w:szCs w:val="26"/>
        </w:rPr>
        <w:t xml:space="preserve">inh </w:t>
      </w:r>
      <w:r w:rsidR="002403BD" w:rsidRPr="00E6475D">
        <w:rPr>
          <w:sz w:val="26"/>
          <w:szCs w:val="26"/>
        </w:rPr>
        <w:t>v</w:t>
      </w:r>
      <w:r w:rsidR="002403BD">
        <w:rPr>
          <w:sz w:val="26"/>
          <w:szCs w:val="26"/>
        </w:rPr>
        <w:t>iên</w:t>
      </w:r>
      <w:r w:rsidR="00E6475D">
        <w:rPr>
          <w:sz w:val="26"/>
          <w:szCs w:val="26"/>
        </w:rPr>
        <w:t xml:space="preserve"> tự cho 2</w:t>
      </w:r>
      <w:r>
        <w:rPr>
          <w:sz w:val="26"/>
          <w:szCs w:val="26"/>
        </w:rPr>
        <w:t xml:space="preserve"> cơ sở S và </w:t>
      </w:r>
      <w:r w:rsidR="00E6475D">
        <w:rPr>
          <w:sz w:val="26"/>
          <w:szCs w:val="26"/>
        </w:rPr>
        <w:t>S’</w:t>
      </w:r>
      <w:r>
        <w:rPr>
          <w:sz w:val="26"/>
          <w:szCs w:val="26"/>
        </w:rPr>
        <w:t xml:space="preserve"> trong không gian </w:t>
      </w:r>
      <w:r w:rsidRPr="00783035">
        <w:rPr>
          <w:position w:val="-4"/>
          <w:sz w:val="26"/>
          <w:szCs w:val="26"/>
        </w:rPr>
        <w:object w:dxaOrig="340" w:dyaOrig="320">
          <v:shape id="_x0000_i1028" type="#_x0000_t75" style="width:16.35pt;height:15.9pt" o:ole="">
            <v:imagedata r:id="rId11" o:title=""/>
          </v:shape>
          <o:OLEObject Type="Embed" ProgID="Equation.DSMT4" ShapeID="_x0000_i1028" DrawAspect="Content" ObjectID="_1715090116" r:id="rId14"/>
        </w:object>
      </w:r>
      <w:r>
        <w:rPr>
          <w:sz w:val="26"/>
          <w:szCs w:val="26"/>
        </w:rPr>
        <w:t xml:space="preserve"> </w:t>
      </w:r>
      <w:r w:rsidR="00315F58">
        <w:rPr>
          <w:sz w:val="26"/>
          <w:szCs w:val="26"/>
        </w:rPr>
        <w:t>(S, S’ khác cơ sở chính tắc)</w:t>
      </w:r>
      <w:r>
        <w:rPr>
          <w:sz w:val="26"/>
          <w:szCs w:val="26"/>
        </w:rPr>
        <w:t xml:space="preserve">. Tìm </w:t>
      </w:r>
      <w:r w:rsidR="00E6475D">
        <w:rPr>
          <w:sz w:val="26"/>
          <w:szCs w:val="26"/>
        </w:rPr>
        <w:t>ma trận đổi cơ sở từ S sang S’.</w:t>
      </w:r>
    </w:p>
    <w:p w:rsidR="00783035" w:rsidRDefault="00783035" w:rsidP="00783035">
      <w:pPr>
        <w:pStyle w:val="ListParagraph"/>
        <w:spacing w:line="288" w:lineRule="auto"/>
        <w:ind w:left="792"/>
        <w:rPr>
          <w:sz w:val="26"/>
          <w:szCs w:val="26"/>
        </w:rPr>
      </w:pPr>
      <w:r w:rsidRPr="00783035">
        <w:rPr>
          <w:b/>
          <w:sz w:val="26"/>
          <w:szCs w:val="26"/>
        </w:rPr>
        <w:t>Câu 4:</w:t>
      </w:r>
      <w:r>
        <w:rPr>
          <w:sz w:val="26"/>
          <w:szCs w:val="26"/>
        </w:rPr>
        <w:t xml:space="preserve"> </w:t>
      </w:r>
      <w:r w:rsidR="00E6475D">
        <w:rPr>
          <w:sz w:val="26"/>
          <w:szCs w:val="26"/>
        </w:rPr>
        <w:t>Trực giao hoá cơ sở S</w:t>
      </w:r>
      <w:r w:rsidR="002403BD">
        <w:rPr>
          <w:sz w:val="26"/>
          <w:szCs w:val="26"/>
        </w:rPr>
        <w:t xml:space="preserve"> ở câu 3</w:t>
      </w:r>
      <w:r w:rsidR="00E6475D">
        <w:rPr>
          <w:sz w:val="26"/>
          <w:szCs w:val="26"/>
        </w:rPr>
        <w:t xml:space="preserve"> bằng thuật toán Gram-Schmidt.</w:t>
      </w:r>
    </w:p>
    <w:p w:rsidR="0015354E" w:rsidRDefault="00783035" w:rsidP="0050585C">
      <w:pPr>
        <w:pStyle w:val="ListParagraph"/>
        <w:spacing w:line="288" w:lineRule="auto"/>
        <w:ind w:left="792"/>
        <w:rPr>
          <w:sz w:val="26"/>
          <w:szCs w:val="26"/>
        </w:rPr>
      </w:pPr>
      <w:r w:rsidRPr="00783035">
        <w:rPr>
          <w:b/>
          <w:sz w:val="26"/>
          <w:szCs w:val="26"/>
        </w:rPr>
        <w:t>Câu 5:</w:t>
      </w:r>
      <w:r>
        <w:rPr>
          <w:sz w:val="26"/>
          <w:szCs w:val="26"/>
        </w:rPr>
        <w:t xml:space="preserve"> Chéo hoá </w:t>
      </w:r>
      <w:r w:rsidR="00E6475D">
        <w:rPr>
          <w:sz w:val="26"/>
          <w:szCs w:val="26"/>
        </w:rPr>
        <w:t xml:space="preserve">1 </w:t>
      </w:r>
      <w:r w:rsidR="002403BD">
        <w:rPr>
          <w:sz w:val="26"/>
          <w:szCs w:val="26"/>
        </w:rPr>
        <w:t xml:space="preserve">ma trận vuông </w:t>
      </w:r>
      <w:r w:rsidR="00E6475D">
        <w:rPr>
          <w:sz w:val="26"/>
          <w:szCs w:val="26"/>
        </w:rPr>
        <w:t xml:space="preserve">cấp 2 </w:t>
      </w:r>
      <w:r w:rsidR="002403BD">
        <w:rPr>
          <w:sz w:val="26"/>
          <w:szCs w:val="26"/>
        </w:rPr>
        <w:t xml:space="preserve">sinh </w:t>
      </w:r>
      <w:r w:rsidR="002403BD" w:rsidRPr="00E6475D">
        <w:rPr>
          <w:sz w:val="26"/>
          <w:szCs w:val="26"/>
        </w:rPr>
        <w:t>v</w:t>
      </w:r>
      <w:r w:rsidR="002403BD">
        <w:rPr>
          <w:sz w:val="26"/>
          <w:szCs w:val="26"/>
        </w:rPr>
        <w:t>iên</w:t>
      </w:r>
      <w:r w:rsidR="00E6475D">
        <w:rPr>
          <w:sz w:val="26"/>
          <w:szCs w:val="26"/>
        </w:rPr>
        <w:t xml:space="preserve"> tự cho trước</w:t>
      </w:r>
      <w:r w:rsidR="0050585C">
        <w:rPr>
          <w:sz w:val="26"/>
          <w:szCs w:val="26"/>
        </w:rPr>
        <w:t xml:space="preserve"> (nếu được)</w:t>
      </w:r>
      <w:r>
        <w:rPr>
          <w:sz w:val="26"/>
          <w:szCs w:val="26"/>
        </w:rPr>
        <w:t>.</w:t>
      </w:r>
    </w:p>
    <w:p w:rsidR="0015354E" w:rsidRDefault="0015354E">
      <w:pPr>
        <w:ind w:firstLine="720"/>
        <w:jc w:val="both"/>
        <w:rPr>
          <w:sz w:val="26"/>
          <w:szCs w:val="26"/>
        </w:rPr>
      </w:pPr>
      <w:r>
        <w:rPr>
          <w:sz w:val="26"/>
          <w:szCs w:val="26"/>
        </w:rPr>
        <w:br w:type="page"/>
      </w:r>
    </w:p>
    <w:p w:rsidR="0015354E" w:rsidRPr="00CC4A0A" w:rsidRDefault="0015354E" w:rsidP="0015354E">
      <w:pPr>
        <w:ind w:firstLine="720"/>
        <w:jc w:val="both"/>
        <w:rPr>
          <w:b/>
          <w:sz w:val="32"/>
          <w:szCs w:val="32"/>
        </w:rPr>
      </w:pPr>
    </w:p>
    <w:p w:rsidR="0015354E" w:rsidRPr="00CC4A0A" w:rsidRDefault="0015354E" w:rsidP="0015354E">
      <w:pPr>
        <w:pStyle w:val="ListParagraph"/>
        <w:spacing w:line="288" w:lineRule="auto"/>
        <w:ind w:left="792"/>
        <w:rPr>
          <w:b/>
          <w:sz w:val="32"/>
          <w:szCs w:val="32"/>
        </w:rPr>
      </w:pPr>
      <w:r w:rsidRPr="00CC4A0A">
        <w:rPr>
          <w:noProof/>
          <w:sz w:val="26"/>
          <w:szCs w:val="26"/>
        </w:rPr>
        <mc:AlternateContent>
          <mc:Choice Requires="wps">
            <w:drawing>
              <wp:anchor distT="45720" distB="45720" distL="114300" distR="114300" simplePos="0" relativeHeight="251661312" behindDoc="0" locked="0" layoutInCell="1" allowOverlap="1" wp14:anchorId="449DA4F0" wp14:editId="6ECD5F1B">
                <wp:simplePos x="0" y="0"/>
                <wp:positionH relativeFrom="column">
                  <wp:posOffset>2035810</wp:posOffset>
                </wp:positionH>
                <wp:positionV relativeFrom="paragraph">
                  <wp:posOffset>-342900</wp:posOffset>
                </wp:positionV>
                <wp:extent cx="1612900" cy="317500"/>
                <wp:effectExtent l="0" t="0" r="254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317500"/>
                        </a:xfrm>
                        <a:prstGeom prst="rect">
                          <a:avLst/>
                        </a:prstGeom>
                        <a:solidFill>
                          <a:srgbClr val="FFFFFF"/>
                        </a:solidFill>
                        <a:ln w="9525">
                          <a:solidFill>
                            <a:srgbClr val="000000"/>
                          </a:solidFill>
                          <a:miter lim="800000"/>
                          <a:headEnd/>
                          <a:tailEnd/>
                        </a:ln>
                      </wps:spPr>
                      <wps:txbx>
                        <w:txbxContent>
                          <w:p w:rsidR="0015354E" w:rsidRPr="003701AA" w:rsidRDefault="0015354E" w:rsidP="0015354E">
                            <w:pPr>
                              <w:rPr>
                                <w:sz w:val="28"/>
                                <w:szCs w:val="28"/>
                              </w:rPr>
                            </w:pPr>
                            <w:r w:rsidRPr="003701AA">
                              <w:rPr>
                                <w:sz w:val="28"/>
                                <w:szCs w:val="28"/>
                              </w:rPr>
                              <w:t>Phụ lục: Bìa chính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0.3pt;margin-top:-27pt;width:127pt;height: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">
                <v:textbox>
                  <w:txbxContent>
                    <w:p w:rsidR="0015354E" w:rsidRPr="003701AA" w:rsidRDefault="0015354E" w:rsidP="0015354E">
                      <w:pPr>
                        <w:rPr>
                          <w:sz w:val="28"/>
                          <w:szCs w:val="28"/>
                        </w:rPr>
                      </w:pPr>
                      <w:r w:rsidRPr="003701AA">
                        <w:rPr>
                          <w:sz w:val="28"/>
                          <w:szCs w:val="28"/>
                        </w:rPr>
                        <w:t>Phụ lục: Bìa chính</w:t>
                      </w:r>
                    </w:p>
                  </w:txbxContent>
                </v:textbox>
              </v:shape>
            </w:pict>
          </mc:Fallback>
        </mc:AlternateContent>
      </w:r>
      <w:r w:rsidRPr="00CC4A0A">
        <w:rPr>
          <w:b/>
          <w:bCs/>
          <w:noProof/>
          <w:sz w:val="48"/>
          <w:szCs w:val="48"/>
        </w:rPr>
        <mc:AlternateContent>
          <mc:Choice Requires="wps">
            <w:drawing>
              <wp:anchor distT="0" distB="0" distL="114300" distR="114300" simplePos="0" relativeHeight="251660288" behindDoc="0" locked="0" layoutInCell="1" allowOverlap="1" wp14:anchorId="57C6906F" wp14:editId="779FD574">
                <wp:simplePos x="0" y="0"/>
                <wp:positionH relativeFrom="column">
                  <wp:posOffset>57150</wp:posOffset>
                </wp:positionH>
                <wp:positionV relativeFrom="paragraph">
                  <wp:posOffset>152400</wp:posOffset>
                </wp:positionV>
                <wp:extent cx="5638800" cy="8496300"/>
                <wp:effectExtent l="19050" t="19050" r="3810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84963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pt;margin-top:12pt;width:444pt;height:6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" filled="f" strokeweight="4.5pt">
                <v:stroke linestyle="thinThick"/>
              </v:rect>
            </w:pict>
          </mc:Fallback>
        </mc:AlternateContent>
      </w:r>
    </w:p>
    <w:p w:rsidR="0015354E" w:rsidRPr="00CC4A0A" w:rsidRDefault="0015354E" w:rsidP="0015354E">
      <w:pPr>
        <w:tabs>
          <w:tab w:val="left" w:pos="8789"/>
        </w:tabs>
        <w:suppressAutoHyphens/>
        <w:spacing w:before="120"/>
        <w:ind w:left="284" w:right="238"/>
        <w:jc w:val="center"/>
        <w:rPr>
          <w:bCs/>
          <w:sz w:val="28"/>
          <w:szCs w:val="28"/>
          <w:lang w:val="vi-VN"/>
        </w:rPr>
      </w:pPr>
    </w:p>
    <w:p w:rsidR="0015354E" w:rsidRPr="00CC4A0A" w:rsidRDefault="0015354E" w:rsidP="0015354E">
      <w:pPr>
        <w:tabs>
          <w:tab w:val="left" w:pos="8789"/>
        </w:tabs>
        <w:suppressAutoHyphens/>
        <w:spacing w:before="120"/>
        <w:ind w:left="284" w:right="238"/>
        <w:jc w:val="center"/>
        <w:rPr>
          <w:sz w:val="28"/>
          <w:szCs w:val="28"/>
          <w:lang w:val="vi-VN"/>
        </w:rPr>
      </w:pPr>
      <w:r w:rsidRPr="00CC4A0A">
        <w:rPr>
          <w:bCs/>
          <w:sz w:val="28"/>
          <w:szCs w:val="28"/>
          <w:lang w:val="vi-VN"/>
        </w:rPr>
        <w:t>TỔNG LIÊN ĐOÀN LAO ĐỘNG VIỆT NAM</w:t>
      </w:r>
    </w:p>
    <w:p w:rsidR="0015354E" w:rsidRPr="00CC4A0A" w:rsidRDefault="0015354E" w:rsidP="0015354E">
      <w:pPr>
        <w:tabs>
          <w:tab w:val="left" w:pos="8789"/>
        </w:tabs>
        <w:suppressAutoHyphens/>
        <w:ind w:left="284" w:right="238"/>
        <w:jc w:val="center"/>
        <w:rPr>
          <w:sz w:val="28"/>
          <w:szCs w:val="28"/>
          <w:lang w:val="vi-VN"/>
        </w:rPr>
      </w:pPr>
      <w:r w:rsidRPr="00CC4A0A">
        <w:rPr>
          <w:b/>
          <w:bCs/>
          <w:sz w:val="28"/>
          <w:szCs w:val="28"/>
          <w:lang w:val="vi-VN"/>
        </w:rPr>
        <w:t>TRƯỜNG ĐẠI HỌC TÔN ĐỨC THẮNG</w:t>
      </w:r>
    </w:p>
    <w:p w:rsidR="0015354E" w:rsidRPr="00CC4A0A" w:rsidRDefault="0015354E" w:rsidP="0015354E">
      <w:pPr>
        <w:tabs>
          <w:tab w:val="left" w:pos="8789"/>
        </w:tabs>
        <w:suppressAutoHyphens/>
        <w:ind w:left="284" w:right="238"/>
        <w:jc w:val="center"/>
        <w:rPr>
          <w:sz w:val="28"/>
          <w:szCs w:val="28"/>
          <w:lang w:val="vi-VN"/>
        </w:rPr>
      </w:pPr>
    </w:p>
    <w:p w:rsidR="0015354E" w:rsidRPr="00CC4A0A" w:rsidRDefault="0015354E" w:rsidP="0015354E">
      <w:pPr>
        <w:tabs>
          <w:tab w:val="left" w:pos="8789"/>
        </w:tabs>
        <w:suppressAutoHyphens/>
        <w:ind w:left="284" w:right="238" w:firstLine="720"/>
        <w:jc w:val="center"/>
        <w:rPr>
          <w:lang w:val="vi-VN"/>
        </w:rPr>
      </w:pPr>
    </w:p>
    <w:p w:rsidR="0015354E" w:rsidRPr="00CC4A0A" w:rsidRDefault="0015354E" w:rsidP="0015354E">
      <w:pPr>
        <w:tabs>
          <w:tab w:val="left" w:pos="8789"/>
        </w:tabs>
        <w:suppressAutoHyphens/>
        <w:ind w:left="284" w:right="238"/>
        <w:jc w:val="center"/>
        <w:rPr>
          <w:noProof/>
          <w:lang w:val="vi-VN"/>
        </w:rPr>
      </w:pPr>
    </w:p>
    <w:p w:rsidR="0015354E" w:rsidRPr="00CC4A0A" w:rsidRDefault="0015354E" w:rsidP="0015354E">
      <w:pPr>
        <w:tabs>
          <w:tab w:val="left" w:pos="8789"/>
        </w:tabs>
        <w:suppressAutoHyphens/>
        <w:ind w:left="284" w:right="238"/>
        <w:jc w:val="center"/>
        <w:rPr>
          <w:noProof/>
          <w:lang w:val="vi-VN"/>
        </w:rPr>
      </w:pPr>
    </w:p>
    <w:p w:rsidR="0015354E" w:rsidRPr="00CC4A0A" w:rsidRDefault="0015354E" w:rsidP="0015354E">
      <w:pPr>
        <w:tabs>
          <w:tab w:val="left" w:pos="8789"/>
        </w:tabs>
        <w:suppressAutoHyphens/>
        <w:ind w:left="284" w:right="238"/>
        <w:jc w:val="center"/>
        <w:rPr>
          <w:b/>
          <w:bCs/>
          <w:sz w:val="28"/>
          <w:szCs w:val="28"/>
          <w:lang w:val="vi-VN"/>
        </w:rPr>
      </w:pPr>
      <w:r w:rsidRPr="00CC4A0A">
        <w:rPr>
          <w:noProof/>
        </w:rPr>
        <w:drawing>
          <wp:inline distT="0" distB="0" distL="0" distR="0" wp14:anchorId="49CCA8E5" wp14:editId="4B782671">
            <wp:extent cx="1540510" cy="848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rsidR="0015354E" w:rsidRPr="00CC4A0A" w:rsidRDefault="0015354E" w:rsidP="0015354E">
      <w:pPr>
        <w:tabs>
          <w:tab w:val="left" w:pos="8789"/>
        </w:tabs>
        <w:suppressAutoHyphens/>
        <w:ind w:left="284" w:right="238" w:firstLine="720"/>
        <w:rPr>
          <w:b/>
          <w:bCs/>
          <w:sz w:val="28"/>
          <w:szCs w:val="28"/>
          <w:lang w:val="vi-VN"/>
        </w:rPr>
      </w:pPr>
    </w:p>
    <w:p w:rsidR="0015354E" w:rsidRPr="00CC4A0A" w:rsidRDefault="0015354E" w:rsidP="0015354E">
      <w:pPr>
        <w:tabs>
          <w:tab w:val="left" w:pos="8789"/>
        </w:tabs>
        <w:suppressAutoHyphens/>
        <w:ind w:left="284" w:right="238"/>
        <w:jc w:val="center"/>
        <w:rPr>
          <w:b/>
          <w:bCs/>
          <w:sz w:val="28"/>
          <w:szCs w:val="28"/>
          <w:lang w:val="vi-VN"/>
        </w:rPr>
      </w:pPr>
    </w:p>
    <w:p w:rsidR="0015354E" w:rsidRPr="00CC4A0A" w:rsidRDefault="0015354E" w:rsidP="0015354E">
      <w:pPr>
        <w:tabs>
          <w:tab w:val="left" w:pos="8789"/>
        </w:tabs>
        <w:suppressAutoHyphens/>
        <w:ind w:left="284" w:right="238"/>
        <w:jc w:val="center"/>
        <w:rPr>
          <w:b/>
          <w:bCs/>
          <w:sz w:val="48"/>
          <w:szCs w:val="48"/>
          <w:lang w:val="vi-VN"/>
        </w:rPr>
      </w:pPr>
    </w:p>
    <w:p w:rsidR="0015354E" w:rsidRPr="00CC4A0A" w:rsidRDefault="0015354E" w:rsidP="0015354E">
      <w:pPr>
        <w:tabs>
          <w:tab w:val="left" w:pos="8789"/>
        </w:tabs>
        <w:suppressAutoHyphens/>
        <w:ind w:left="284" w:right="238"/>
        <w:jc w:val="center"/>
        <w:rPr>
          <w:b/>
          <w:bCs/>
          <w:sz w:val="48"/>
          <w:szCs w:val="48"/>
          <w:lang w:val="vi-VN"/>
        </w:rPr>
      </w:pPr>
    </w:p>
    <w:p w:rsidR="0015354E" w:rsidRPr="00CC4A0A" w:rsidRDefault="0015354E" w:rsidP="0015354E">
      <w:pPr>
        <w:tabs>
          <w:tab w:val="left" w:pos="8789"/>
        </w:tabs>
        <w:suppressAutoHyphens/>
        <w:ind w:left="284" w:right="238"/>
        <w:jc w:val="center"/>
        <w:rPr>
          <w:b/>
          <w:bCs/>
          <w:lang w:val="vi-VN"/>
        </w:rPr>
      </w:pPr>
      <w:r w:rsidRPr="00CC4A0A">
        <w:rPr>
          <w:b/>
          <w:bCs/>
          <w:sz w:val="48"/>
          <w:szCs w:val="48"/>
          <w:lang w:val="vi-VN"/>
        </w:rPr>
        <w:t>BÁO CÁO CUỐI KỲ</w:t>
      </w:r>
    </w:p>
    <w:p w:rsidR="0015354E" w:rsidRPr="00CC4A0A" w:rsidRDefault="0015354E" w:rsidP="0015354E">
      <w:pPr>
        <w:tabs>
          <w:tab w:val="left" w:pos="8789"/>
        </w:tabs>
        <w:suppressAutoHyphens/>
        <w:ind w:left="284" w:right="238"/>
        <w:rPr>
          <w:b/>
          <w:bCs/>
          <w:lang w:val="vi-VN"/>
        </w:rPr>
      </w:pPr>
    </w:p>
    <w:p w:rsidR="0015354E" w:rsidRPr="00CC4A0A" w:rsidRDefault="0015354E" w:rsidP="0015354E">
      <w:pPr>
        <w:tabs>
          <w:tab w:val="left" w:pos="8789"/>
        </w:tabs>
        <w:ind w:left="284" w:right="238" w:firstLine="720"/>
        <w:rPr>
          <w:b/>
          <w:sz w:val="44"/>
          <w:szCs w:val="44"/>
          <w:lang w:val="vi-VN"/>
        </w:rPr>
      </w:pPr>
    </w:p>
    <w:p w:rsidR="0015354E" w:rsidRPr="0015354E" w:rsidRDefault="0015354E" w:rsidP="0015354E">
      <w:pPr>
        <w:tabs>
          <w:tab w:val="left" w:pos="8789"/>
        </w:tabs>
        <w:suppressAutoHyphens/>
        <w:spacing w:line="360" w:lineRule="auto"/>
        <w:ind w:left="284" w:right="238"/>
        <w:jc w:val="center"/>
        <w:rPr>
          <w:b/>
          <w:bCs/>
          <w:sz w:val="30"/>
          <w:szCs w:val="30"/>
        </w:rPr>
      </w:pPr>
      <w:r w:rsidRPr="00CC4A0A">
        <w:rPr>
          <w:b/>
          <w:sz w:val="30"/>
          <w:szCs w:val="30"/>
          <w:lang w:val="vi-VN"/>
        </w:rPr>
        <w:t xml:space="preserve">MÔN HỌC: </w:t>
      </w:r>
      <w:r>
        <w:rPr>
          <w:b/>
          <w:sz w:val="30"/>
          <w:szCs w:val="30"/>
        </w:rPr>
        <w:t>ĐẠI SỐ TUYẾN TÍNH CHO CNTT</w:t>
      </w:r>
    </w:p>
    <w:p w:rsidR="0015354E" w:rsidRPr="0015354E" w:rsidRDefault="0015354E" w:rsidP="0015354E">
      <w:pPr>
        <w:tabs>
          <w:tab w:val="left" w:pos="8789"/>
        </w:tabs>
        <w:suppressAutoHyphens/>
        <w:spacing w:line="360" w:lineRule="auto"/>
        <w:ind w:left="284" w:right="238"/>
        <w:jc w:val="center"/>
        <w:rPr>
          <w:b/>
          <w:sz w:val="32"/>
          <w:szCs w:val="32"/>
        </w:rPr>
      </w:pPr>
      <w:r w:rsidRPr="00CC4A0A">
        <w:rPr>
          <w:b/>
          <w:sz w:val="32"/>
          <w:szCs w:val="32"/>
          <w:lang w:val="vi-VN"/>
        </w:rPr>
        <w:t xml:space="preserve">Mã môn học: </w:t>
      </w:r>
      <w:r>
        <w:rPr>
          <w:b/>
          <w:sz w:val="32"/>
          <w:szCs w:val="32"/>
        </w:rPr>
        <w:t>501032</w:t>
      </w:r>
    </w:p>
    <w:p w:rsidR="0015354E" w:rsidRPr="00CC4A0A" w:rsidRDefault="0015354E" w:rsidP="0015354E">
      <w:pPr>
        <w:tabs>
          <w:tab w:val="left" w:pos="8789"/>
        </w:tabs>
        <w:suppressAutoHyphens/>
        <w:spacing w:line="360" w:lineRule="auto"/>
        <w:ind w:left="284" w:right="238"/>
        <w:jc w:val="center"/>
        <w:rPr>
          <w:b/>
          <w:bCs/>
          <w:sz w:val="30"/>
          <w:szCs w:val="30"/>
          <w:lang w:val="vi-VN"/>
        </w:rPr>
      </w:pPr>
    </w:p>
    <w:p w:rsidR="0015354E" w:rsidRPr="00CC4A0A" w:rsidRDefault="0015354E" w:rsidP="0015354E">
      <w:pPr>
        <w:tabs>
          <w:tab w:val="left" w:pos="8789"/>
        </w:tabs>
        <w:suppressAutoHyphens/>
        <w:spacing w:line="360" w:lineRule="auto"/>
        <w:ind w:left="284" w:right="238"/>
        <w:jc w:val="center"/>
        <w:rPr>
          <w:b/>
          <w:bCs/>
          <w:sz w:val="30"/>
          <w:szCs w:val="30"/>
          <w:lang w:val="vi-VN"/>
        </w:rPr>
      </w:pPr>
    </w:p>
    <w:p w:rsidR="0015354E" w:rsidRPr="00CC4A0A" w:rsidRDefault="0015354E" w:rsidP="0015354E">
      <w:pPr>
        <w:tabs>
          <w:tab w:val="left" w:pos="8789"/>
        </w:tabs>
        <w:suppressAutoHyphens/>
        <w:ind w:left="284" w:right="238"/>
        <w:jc w:val="center"/>
        <w:rPr>
          <w:sz w:val="32"/>
          <w:szCs w:val="32"/>
          <w:lang w:val="vi-VN"/>
        </w:rPr>
      </w:pPr>
    </w:p>
    <w:p w:rsidR="0015354E" w:rsidRPr="00CC4A0A" w:rsidRDefault="0015354E" w:rsidP="0015354E">
      <w:pPr>
        <w:tabs>
          <w:tab w:val="left" w:pos="8789"/>
        </w:tabs>
        <w:suppressAutoHyphens/>
        <w:ind w:left="284" w:right="238"/>
        <w:jc w:val="center"/>
        <w:rPr>
          <w:sz w:val="32"/>
          <w:szCs w:val="32"/>
          <w:lang w:val="vi-VN"/>
        </w:rPr>
      </w:pPr>
    </w:p>
    <w:p w:rsidR="0015354E" w:rsidRPr="00CC4A0A" w:rsidRDefault="0015354E" w:rsidP="0015354E">
      <w:pPr>
        <w:tabs>
          <w:tab w:val="left" w:pos="8789"/>
        </w:tabs>
        <w:suppressAutoHyphens/>
        <w:ind w:left="284" w:right="238"/>
        <w:jc w:val="center"/>
        <w:rPr>
          <w:sz w:val="32"/>
          <w:szCs w:val="32"/>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r w:rsidRPr="00CC4A0A">
        <w:rPr>
          <w:b/>
          <w:sz w:val="28"/>
          <w:szCs w:val="28"/>
          <w:lang w:val="vi-VN"/>
        </w:rPr>
        <w:t>TP. HỒ CHÍ MINH,</w:t>
      </w:r>
      <w:r w:rsidRPr="003D3696">
        <w:rPr>
          <w:b/>
          <w:sz w:val="28"/>
          <w:szCs w:val="28"/>
          <w:lang w:val="vi-VN"/>
        </w:rPr>
        <w:t xml:space="preserve"> </w:t>
      </w:r>
      <w:r w:rsidRPr="00CC4A0A">
        <w:rPr>
          <w:b/>
          <w:sz w:val="28"/>
          <w:szCs w:val="28"/>
          <w:lang w:val="vi-VN"/>
        </w:rPr>
        <w:t xml:space="preserve">THÁNG </w:t>
      </w:r>
      <w:r w:rsidRPr="003D3696">
        <w:rPr>
          <w:b/>
          <w:sz w:val="28"/>
          <w:szCs w:val="28"/>
          <w:lang w:val="vi-VN"/>
        </w:rPr>
        <w:t>6</w:t>
      </w:r>
      <w:r w:rsidRPr="00CC4A0A">
        <w:rPr>
          <w:b/>
          <w:sz w:val="28"/>
          <w:szCs w:val="28"/>
          <w:lang w:val="vi-VN"/>
        </w:rPr>
        <w:t xml:space="preserve"> NĂM 2022</w:t>
      </w:r>
    </w:p>
    <w:p w:rsidR="0015354E" w:rsidRPr="00CC4A0A" w:rsidRDefault="0015354E" w:rsidP="0015354E">
      <w:pPr>
        <w:spacing w:after="200" w:line="276" w:lineRule="auto"/>
        <w:ind w:right="238"/>
        <w:rPr>
          <w:b/>
          <w:sz w:val="32"/>
          <w:szCs w:val="32"/>
          <w:lang w:val="vi-VN"/>
        </w:rPr>
      </w:pPr>
    </w:p>
    <w:p w:rsidR="0015354E" w:rsidRPr="00CC4A0A" w:rsidRDefault="0015354E" w:rsidP="0015354E">
      <w:pPr>
        <w:ind w:firstLine="720"/>
        <w:jc w:val="both"/>
        <w:rPr>
          <w:b/>
          <w:sz w:val="32"/>
          <w:szCs w:val="32"/>
          <w:lang w:val="vi-VN"/>
        </w:rPr>
      </w:pPr>
      <w:r w:rsidRPr="00CC4A0A">
        <w:rPr>
          <w:b/>
          <w:sz w:val="32"/>
          <w:szCs w:val="32"/>
          <w:lang w:val="vi-VN"/>
        </w:rPr>
        <w:br w:type="page"/>
      </w:r>
    </w:p>
    <w:p w:rsidR="0015354E" w:rsidRDefault="0015354E" w:rsidP="0015354E">
      <w:pPr>
        <w:pStyle w:val="ListParagraph"/>
        <w:spacing w:line="288" w:lineRule="auto"/>
        <w:ind w:left="792"/>
        <w:rPr>
          <w:b/>
          <w:sz w:val="32"/>
          <w:szCs w:val="32"/>
        </w:rPr>
      </w:pPr>
      <w:r w:rsidRPr="00CC4A0A">
        <w:rPr>
          <w:noProof/>
          <w:sz w:val="26"/>
          <w:szCs w:val="26"/>
        </w:rPr>
        <w:lastRenderedPageBreak/>
        <mc:AlternateContent>
          <mc:Choice Requires="wps">
            <w:drawing>
              <wp:anchor distT="45720" distB="45720" distL="114300" distR="114300" simplePos="0" relativeHeight="251662336" behindDoc="0" locked="0" layoutInCell="1" allowOverlap="1" wp14:anchorId="5AAF713E" wp14:editId="17983B68">
                <wp:simplePos x="0" y="0"/>
                <wp:positionH relativeFrom="column">
                  <wp:posOffset>2104390</wp:posOffset>
                </wp:positionH>
                <wp:positionV relativeFrom="paragraph">
                  <wp:posOffset>21590</wp:posOffset>
                </wp:positionV>
                <wp:extent cx="1612900" cy="317500"/>
                <wp:effectExtent l="0" t="0" r="25400" b="254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0" cy="317500"/>
                        </a:xfrm>
                        <a:prstGeom prst="rect">
                          <a:avLst/>
                        </a:prstGeom>
                        <a:solidFill>
                          <a:srgbClr val="FFFFFF"/>
                        </a:solidFill>
                        <a:ln w="9525">
                          <a:solidFill>
                            <a:srgbClr val="000000"/>
                          </a:solidFill>
                          <a:miter lim="800000"/>
                          <a:headEnd/>
                          <a:tailEnd/>
                        </a:ln>
                      </wps:spPr>
                      <wps:txbx>
                        <w:txbxContent>
                          <w:p w:rsidR="0015354E" w:rsidRPr="003701AA" w:rsidRDefault="0015354E" w:rsidP="0015354E">
                            <w:pPr>
                              <w:rPr>
                                <w:sz w:val="28"/>
                                <w:szCs w:val="28"/>
                              </w:rPr>
                            </w:pPr>
                            <w:r w:rsidRPr="003701AA">
                              <w:rPr>
                                <w:sz w:val="28"/>
                                <w:szCs w:val="28"/>
                              </w:rPr>
                              <w:t xml:space="preserve">Phụ lục: Bìa </w:t>
                            </w:r>
                            <w:r>
                              <w:rPr>
                                <w:sz w:val="28"/>
                                <w:szCs w:val="28"/>
                              </w:rPr>
                              <w:t>phụ</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65.7pt;margin-top:1.7pt;width:127pt;height: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">
                <v:textbox>
                  <w:txbxContent>
                    <w:p w:rsidR="0015354E" w:rsidRPr="003701AA" w:rsidRDefault="0015354E" w:rsidP="0015354E">
                      <w:pPr>
                        <w:rPr>
                          <w:sz w:val="28"/>
                          <w:szCs w:val="28"/>
                        </w:rPr>
                      </w:pPr>
                      <w:r w:rsidRPr="003701AA">
                        <w:rPr>
                          <w:sz w:val="28"/>
                          <w:szCs w:val="28"/>
                        </w:rPr>
                        <w:t xml:space="preserve">Phụ lục: Bìa </w:t>
                      </w:r>
                      <w:r>
                        <w:rPr>
                          <w:sz w:val="28"/>
                          <w:szCs w:val="28"/>
                        </w:rPr>
                        <w:t>phụ</w:t>
                      </w:r>
                    </w:p>
                  </w:txbxContent>
                </v:textbox>
              </v:shape>
            </w:pict>
          </mc:Fallback>
        </mc:AlternateContent>
      </w:r>
    </w:p>
    <w:p w:rsidR="0015354E" w:rsidRDefault="0015354E" w:rsidP="0015354E">
      <w:pPr>
        <w:pStyle w:val="ListParagraph"/>
        <w:spacing w:line="288" w:lineRule="auto"/>
        <w:ind w:left="792"/>
        <w:rPr>
          <w:b/>
          <w:sz w:val="32"/>
          <w:szCs w:val="32"/>
        </w:rPr>
      </w:pPr>
      <w:bookmarkStart w:id="0" w:name="_GoBack"/>
      <w:r w:rsidRPr="00CC4A0A">
        <w:rPr>
          <w:b/>
          <w:bCs/>
          <w:noProof/>
          <w:sz w:val="48"/>
          <w:szCs w:val="48"/>
        </w:rPr>
        <mc:AlternateContent>
          <mc:Choice Requires="wps">
            <w:drawing>
              <wp:anchor distT="0" distB="0" distL="114300" distR="114300" simplePos="0" relativeHeight="251659264" behindDoc="0" locked="0" layoutInCell="1" allowOverlap="1" wp14:anchorId="702ACD6F" wp14:editId="351805CC">
                <wp:simplePos x="0" y="0"/>
                <wp:positionH relativeFrom="column">
                  <wp:posOffset>121920</wp:posOffset>
                </wp:positionH>
                <wp:positionV relativeFrom="paragraph">
                  <wp:posOffset>211455</wp:posOffset>
                </wp:positionV>
                <wp:extent cx="5638800" cy="8496300"/>
                <wp:effectExtent l="19050" t="19050" r="381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0" cy="8496300"/>
                        </a:xfrm>
                        <a:prstGeom prst="rect">
                          <a:avLst/>
                        </a:prstGeom>
                        <a:noFill/>
                        <a:ln w="57150" cmpd="thinThick">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9.6pt;margin-top:16.65pt;width:444pt;height:6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" filled="f" strokeweight="4.5pt">
                <v:stroke linestyle="thinThick"/>
              </v:rect>
            </w:pict>
          </mc:Fallback>
        </mc:AlternateContent>
      </w:r>
      <w:bookmarkEnd w:id="0"/>
    </w:p>
    <w:p w:rsidR="0015354E" w:rsidRPr="00CC4A0A" w:rsidRDefault="0015354E" w:rsidP="0015354E">
      <w:pPr>
        <w:pStyle w:val="ListParagraph"/>
        <w:spacing w:line="288" w:lineRule="auto"/>
        <w:ind w:left="792"/>
        <w:rPr>
          <w:b/>
          <w:sz w:val="32"/>
          <w:szCs w:val="32"/>
          <w:lang w:val="vi-VN"/>
        </w:rPr>
      </w:pPr>
    </w:p>
    <w:p w:rsidR="0015354E" w:rsidRPr="00CC4A0A" w:rsidRDefault="0015354E" w:rsidP="0015354E">
      <w:pPr>
        <w:tabs>
          <w:tab w:val="left" w:pos="8789"/>
        </w:tabs>
        <w:suppressAutoHyphens/>
        <w:spacing w:before="120"/>
        <w:ind w:left="284" w:right="238"/>
        <w:jc w:val="center"/>
        <w:rPr>
          <w:sz w:val="28"/>
          <w:szCs w:val="28"/>
          <w:lang w:val="vi-VN"/>
        </w:rPr>
      </w:pPr>
      <w:r w:rsidRPr="00CC4A0A">
        <w:rPr>
          <w:bCs/>
          <w:sz w:val="28"/>
          <w:szCs w:val="28"/>
          <w:lang w:val="vi-VN"/>
        </w:rPr>
        <w:t>TỔNG LIÊN ĐOÀN LAO ĐỘNG VIỆT NAM</w:t>
      </w:r>
    </w:p>
    <w:p w:rsidR="0015354E" w:rsidRPr="00CC4A0A" w:rsidRDefault="0015354E" w:rsidP="0015354E">
      <w:pPr>
        <w:tabs>
          <w:tab w:val="left" w:pos="8789"/>
        </w:tabs>
        <w:suppressAutoHyphens/>
        <w:ind w:left="284" w:right="238"/>
        <w:jc w:val="center"/>
        <w:rPr>
          <w:sz w:val="28"/>
          <w:szCs w:val="28"/>
          <w:lang w:val="vi-VN"/>
        </w:rPr>
      </w:pPr>
      <w:r w:rsidRPr="00CC4A0A">
        <w:rPr>
          <w:b/>
          <w:bCs/>
          <w:sz w:val="28"/>
          <w:szCs w:val="28"/>
          <w:lang w:val="vi-VN"/>
        </w:rPr>
        <w:t>TRƯỜNG ĐẠI HỌC TÔN ĐỨC THẮNG</w:t>
      </w:r>
    </w:p>
    <w:p w:rsidR="0015354E" w:rsidRPr="00CC4A0A" w:rsidRDefault="0015354E" w:rsidP="0015354E">
      <w:pPr>
        <w:tabs>
          <w:tab w:val="left" w:pos="8789"/>
        </w:tabs>
        <w:suppressAutoHyphens/>
        <w:ind w:left="284" w:right="238"/>
        <w:jc w:val="center"/>
        <w:rPr>
          <w:sz w:val="28"/>
          <w:szCs w:val="28"/>
          <w:lang w:val="vi-VN"/>
        </w:rPr>
      </w:pPr>
    </w:p>
    <w:p w:rsidR="0015354E" w:rsidRPr="00CC4A0A" w:rsidRDefault="0015354E" w:rsidP="0015354E">
      <w:pPr>
        <w:tabs>
          <w:tab w:val="left" w:pos="8789"/>
        </w:tabs>
        <w:suppressAutoHyphens/>
        <w:ind w:left="284" w:right="238" w:firstLine="720"/>
        <w:jc w:val="center"/>
        <w:rPr>
          <w:lang w:val="vi-VN"/>
        </w:rPr>
      </w:pPr>
    </w:p>
    <w:p w:rsidR="0015354E" w:rsidRPr="00CC4A0A" w:rsidRDefault="0015354E" w:rsidP="0015354E">
      <w:pPr>
        <w:tabs>
          <w:tab w:val="left" w:pos="8789"/>
        </w:tabs>
        <w:suppressAutoHyphens/>
        <w:ind w:left="284" w:right="238"/>
        <w:jc w:val="center"/>
        <w:rPr>
          <w:noProof/>
          <w:lang w:val="vi-VN"/>
        </w:rPr>
      </w:pPr>
    </w:p>
    <w:p w:rsidR="0015354E" w:rsidRPr="00CC4A0A" w:rsidRDefault="0015354E" w:rsidP="0015354E">
      <w:pPr>
        <w:tabs>
          <w:tab w:val="left" w:pos="8789"/>
        </w:tabs>
        <w:suppressAutoHyphens/>
        <w:ind w:left="284" w:right="238"/>
        <w:jc w:val="center"/>
        <w:rPr>
          <w:b/>
          <w:bCs/>
          <w:sz w:val="28"/>
          <w:szCs w:val="28"/>
          <w:lang w:val="vi-VN"/>
        </w:rPr>
      </w:pPr>
      <w:r w:rsidRPr="00CC4A0A">
        <w:rPr>
          <w:noProof/>
        </w:rPr>
        <w:drawing>
          <wp:inline distT="0" distB="0" distL="0" distR="0" wp14:anchorId="35712B34" wp14:editId="519349F3">
            <wp:extent cx="1540510" cy="848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40510" cy="848360"/>
                    </a:xfrm>
                    <a:prstGeom prst="rect">
                      <a:avLst/>
                    </a:prstGeom>
                    <a:noFill/>
                    <a:ln>
                      <a:noFill/>
                    </a:ln>
                  </pic:spPr>
                </pic:pic>
              </a:graphicData>
            </a:graphic>
          </wp:inline>
        </w:drawing>
      </w:r>
    </w:p>
    <w:p w:rsidR="0015354E" w:rsidRPr="00CC4A0A" w:rsidRDefault="0015354E" w:rsidP="0015354E">
      <w:pPr>
        <w:tabs>
          <w:tab w:val="left" w:pos="8789"/>
        </w:tabs>
        <w:suppressAutoHyphens/>
        <w:ind w:left="284" w:right="238" w:firstLine="720"/>
        <w:rPr>
          <w:b/>
          <w:bCs/>
          <w:sz w:val="28"/>
          <w:szCs w:val="28"/>
          <w:lang w:val="vi-VN"/>
        </w:rPr>
      </w:pPr>
    </w:p>
    <w:p w:rsidR="0015354E" w:rsidRPr="00CC4A0A" w:rsidRDefault="0015354E" w:rsidP="0015354E">
      <w:pPr>
        <w:tabs>
          <w:tab w:val="left" w:pos="8789"/>
        </w:tabs>
        <w:suppressAutoHyphens/>
        <w:ind w:left="284" w:right="238"/>
        <w:jc w:val="center"/>
        <w:rPr>
          <w:b/>
          <w:bCs/>
          <w:sz w:val="28"/>
          <w:szCs w:val="28"/>
          <w:lang w:val="vi-VN"/>
        </w:rPr>
      </w:pPr>
    </w:p>
    <w:p w:rsidR="0015354E" w:rsidRPr="00CC4A0A" w:rsidRDefault="0015354E" w:rsidP="0015354E">
      <w:pPr>
        <w:tabs>
          <w:tab w:val="left" w:pos="8789"/>
        </w:tabs>
        <w:suppressAutoHyphens/>
        <w:ind w:left="284" w:right="238"/>
        <w:jc w:val="center"/>
        <w:rPr>
          <w:b/>
          <w:bCs/>
          <w:sz w:val="48"/>
          <w:szCs w:val="48"/>
          <w:lang w:val="vi-VN"/>
        </w:rPr>
      </w:pPr>
    </w:p>
    <w:p w:rsidR="0015354E" w:rsidRPr="00CC4A0A" w:rsidRDefault="0015354E" w:rsidP="0015354E">
      <w:pPr>
        <w:tabs>
          <w:tab w:val="left" w:pos="8789"/>
        </w:tabs>
        <w:suppressAutoHyphens/>
        <w:ind w:left="284" w:right="238"/>
        <w:jc w:val="center"/>
        <w:rPr>
          <w:b/>
          <w:bCs/>
          <w:lang w:val="vi-VN"/>
        </w:rPr>
      </w:pPr>
      <w:r w:rsidRPr="00CC4A0A">
        <w:rPr>
          <w:b/>
          <w:bCs/>
          <w:sz w:val="48"/>
          <w:szCs w:val="48"/>
          <w:lang w:val="vi-VN"/>
        </w:rPr>
        <w:t>BÁO CÁO CUỐI KỲ</w:t>
      </w:r>
    </w:p>
    <w:p w:rsidR="0015354E" w:rsidRPr="00CC4A0A" w:rsidRDefault="0015354E" w:rsidP="0015354E">
      <w:pPr>
        <w:tabs>
          <w:tab w:val="left" w:pos="8789"/>
        </w:tabs>
        <w:suppressAutoHyphens/>
        <w:ind w:left="284" w:right="238"/>
        <w:rPr>
          <w:b/>
          <w:bCs/>
          <w:lang w:val="vi-VN"/>
        </w:rPr>
      </w:pPr>
    </w:p>
    <w:p w:rsidR="0015354E" w:rsidRPr="00CC4A0A" w:rsidRDefault="0015354E" w:rsidP="0015354E">
      <w:pPr>
        <w:tabs>
          <w:tab w:val="left" w:pos="8789"/>
        </w:tabs>
        <w:ind w:left="284" w:right="238" w:firstLine="720"/>
        <w:rPr>
          <w:b/>
          <w:sz w:val="44"/>
          <w:szCs w:val="44"/>
          <w:lang w:val="vi-VN"/>
        </w:rPr>
      </w:pPr>
    </w:p>
    <w:p w:rsidR="0015354E" w:rsidRPr="0015354E" w:rsidRDefault="0015354E" w:rsidP="0015354E">
      <w:pPr>
        <w:tabs>
          <w:tab w:val="left" w:pos="8789"/>
        </w:tabs>
        <w:suppressAutoHyphens/>
        <w:spacing w:line="360" w:lineRule="auto"/>
        <w:ind w:left="284" w:right="238"/>
        <w:jc w:val="center"/>
        <w:rPr>
          <w:b/>
          <w:bCs/>
          <w:sz w:val="30"/>
          <w:szCs w:val="30"/>
        </w:rPr>
      </w:pPr>
      <w:r w:rsidRPr="00CC4A0A">
        <w:rPr>
          <w:b/>
          <w:sz w:val="30"/>
          <w:szCs w:val="30"/>
          <w:lang w:val="vi-VN"/>
        </w:rPr>
        <w:t xml:space="preserve">MÔN HỌC: </w:t>
      </w:r>
      <w:r>
        <w:rPr>
          <w:b/>
          <w:sz w:val="30"/>
          <w:szCs w:val="30"/>
        </w:rPr>
        <w:t>ĐẠI SỐ TUYẾN TÍNH CHO CNTT</w:t>
      </w:r>
    </w:p>
    <w:p w:rsidR="0015354E" w:rsidRPr="0015354E" w:rsidRDefault="0015354E" w:rsidP="0015354E">
      <w:pPr>
        <w:tabs>
          <w:tab w:val="left" w:pos="8789"/>
        </w:tabs>
        <w:suppressAutoHyphens/>
        <w:spacing w:line="360" w:lineRule="auto"/>
        <w:ind w:left="284" w:right="238"/>
        <w:jc w:val="center"/>
        <w:rPr>
          <w:b/>
          <w:sz w:val="32"/>
          <w:szCs w:val="32"/>
        </w:rPr>
      </w:pPr>
      <w:r w:rsidRPr="00CC4A0A">
        <w:rPr>
          <w:b/>
          <w:sz w:val="32"/>
          <w:szCs w:val="32"/>
          <w:lang w:val="vi-VN"/>
        </w:rPr>
        <w:t xml:space="preserve">Mã môn học: </w:t>
      </w:r>
      <w:r>
        <w:rPr>
          <w:b/>
          <w:sz w:val="32"/>
          <w:szCs w:val="32"/>
        </w:rPr>
        <w:t>501032</w:t>
      </w:r>
    </w:p>
    <w:p w:rsidR="0015354E" w:rsidRPr="00CC4A0A" w:rsidRDefault="0015354E" w:rsidP="0015354E">
      <w:pPr>
        <w:tabs>
          <w:tab w:val="left" w:pos="8789"/>
        </w:tabs>
        <w:suppressAutoHyphens/>
        <w:spacing w:line="360" w:lineRule="auto"/>
        <w:ind w:left="284" w:right="238"/>
        <w:jc w:val="center"/>
        <w:rPr>
          <w:b/>
          <w:bCs/>
          <w:sz w:val="30"/>
          <w:szCs w:val="30"/>
          <w:lang w:val="vi-VN"/>
        </w:rPr>
      </w:pPr>
    </w:p>
    <w:p w:rsidR="0015354E" w:rsidRPr="00CC4A0A" w:rsidRDefault="0015354E" w:rsidP="0015354E">
      <w:pPr>
        <w:tabs>
          <w:tab w:val="left" w:pos="8789"/>
        </w:tabs>
        <w:suppressAutoHyphens/>
        <w:spacing w:line="360" w:lineRule="auto"/>
        <w:ind w:left="284" w:right="238"/>
        <w:jc w:val="center"/>
        <w:rPr>
          <w:b/>
          <w:bCs/>
          <w:sz w:val="30"/>
          <w:szCs w:val="30"/>
          <w:lang w:val="vi-VN"/>
        </w:rPr>
      </w:pPr>
    </w:p>
    <w:p w:rsidR="0015354E" w:rsidRPr="00CC4A0A" w:rsidRDefault="0015354E" w:rsidP="0015354E">
      <w:pPr>
        <w:tabs>
          <w:tab w:val="left" w:pos="8789"/>
        </w:tabs>
        <w:suppressAutoHyphens/>
        <w:spacing w:line="360" w:lineRule="auto"/>
        <w:ind w:left="284" w:right="238"/>
        <w:jc w:val="center"/>
        <w:rPr>
          <w:b/>
          <w:bCs/>
          <w:sz w:val="30"/>
          <w:szCs w:val="30"/>
          <w:lang w:val="vi-VN"/>
        </w:rPr>
      </w:pPr>
    </w:p>
    <w:p w:rsidR="0015354E" w:rsidRPr="00CC4A0A" w:rsidRDefault="0015354E" w:rsidP="0015354E">
      <w:pPr>
        <w:tabs>
          <w:tab w:val="right" w:leader="dot" w:pos="6804"/>
          <w:tab w:val="left" w:pos="8789"/>
        </w:tabs>
        <w:spacing w:line="360" w:lineRule="auto"/>
        <w:ind w:left="709" w:right="238"/>
        <w:jc w:val="both"/>
        <w:rPr>
          <w:i/>
          <w:sz w:val="32"/>
          <w:szCs w:val="32"/>
          <w:lang w:val="vi-VN"/>
        </w:rPr>
      </w:pPr>
      <w:r w:rsidRPr="00CC4A0A">
        <w:rPr>
          <w:sz w:val="32"/>
          <w:szCs w:val="32"/>
          <w:lang w:val="vi-VN"/>
        </w:rPr>
        <w:t xml:space="preserve">Họ và tên sinh viên: </w:t>
      </w:r>
      <w:r w:rsidRPr="00CC4A0A">
        <w:rPr>
          <w:sz w:val="32"/>
          <w:szCs w:val="32"/>
          <w:lang w:val="vi-VN"/>
        </w:rPr>
        <w:tab/>
      </w:r>
    </w:p>
    <w:p w:rsidR="0015354E" w:rsidRPr="00CC4A0A" w:rsidRDefault="0015354E" w:rsidP="0015354E">
      <w:pPr>
        <w:tabs>
          <w:tab w:val="right" w:leader="dot" w:pos="6804"/>
          <w:tab w:val="left" w:pos="8789"/>
        </w:tabs>
        <w:spacing w:line="360" w:lineRule="auto"/>
        <w:ind w:left="709" w:right="238"/>
        <w:jc w:val="both"/>
        <w:rPr>
          <w:sz w:val="32"/>
          <w:szCs w:val="32"/>
          <w:lang w:val="vi-VN"/>
        </w:rPr>
      </w:pPr>
      <w:r w:rsidRPr="00CC4A0A">
        <w:rPr>
          <w:sz w:val="32"/>
          <w:szCs w:val="32"/>
          <w:lang w:val="vi-VN"/>
        </w:rPr>
        <w:t xml:space="preserve">Mã số sinh viên: </w:t>
      </w:r>
      <w:r w:rsidRPr="00CC4A0A">
        <w:rPr>
          <w:sz w:val="32"/>
          <w:szCs w:val="32"/>
          <w:lang w:val="vi-VN"/>
        </w:rPr>
        <w:tab/>
      </w:r>
    </w:p>
    <w:p w:rsidR="0015354E" w:rsidRPr="00CC4A0A" w:rsidRDefault="0015354E" w:rsidP="0015354E">
      <w:pPr>
        <w:tabs>
          <w:tab w:val="right" w:leader="dot" w:pos="6804"/>
          <w:tab w:val="left" w:pos="8789"/>
        </w:tabs>
        <w:spacing w:line="360" w:lineRule="auto"/>
        <w:ind w:left="709" w:right="238"/>
        <w:jc w:val="both"/>
        <w:rPr>
          <w:i/>
          <w:sz w:val="32"/>
          <w:szCs w:val="32"/>
          <w:lang w:val="vi-VN"/>
        </w:rPr>
      </w:pPr>
      <w:r w:rsidRPr="00CC4A0A">
        <w:rPr>
          <w:sz w:val="32"/>
          <w:szCs w:val="32"/>
          <w:lang w:val="vi-VN"/>
        </w:rPr>
        <w:t xml:space="preserve">Ngành học: </w:t>
      </w:r>
      <w:r w:rsidRPr="00CC4A0A">
        <w:rPr>
          <w:sz w:val="32"/>
          <w:szCs w:val="32"/>
          <w:lang w:val="vi-VN"/>
        </w:rPr>
        <w:tab/>
      </w:r>
    </w:p>
    <w:p w:rsidR="0015354E" w:rsidRPr="00CC4A0A" w:rsidRDefault="0015354E" w:rsidP="0015354E">
      <w:pPr>
        <w:tabs>
          <w:tab w:val="right" w:leader="dot" w:pos="6804"/>
          <w:tab w:val="left" w:pos="8789"/>
        </w:tabs>
        <w:spacing w:line="360" w:lineRule="auto"/>
        <w:ind w:left="709" w:right="238"/>
        <w:jc w:val="both"/>
        <w:rPr>
          <w:sz w:val="32"/>
          <w:szCs w:val="32"/>
        </w:rPr>
      </w:pPr>
      <w:r w:rsidRPr="00CC4A0A">
        <w:rPr>
          <w:sz w:val="32"/>
          <w:szCs w:val="32"/>
        </w:rPr>
        <w:t xml:space="preserve">Email: </w:t>
      </w:r>
      <w:r w:rsidRPr="00CC4A0A">
        <w:rPr>
          <w:sz w:val="32"/>
          <w:szCs w:val="32"/>
        </w:rPr>
        <w:tab/>
      </w: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15354E" w:rsidRPr="00CC4A0A" w:rsidRDefault="0015354E" w:rsidP="0015354E">
      <w:pPr>
        <w:tabs>
          <w:tab w:val="left" w:pos="8789"/>
        </w:tabs>
        <w:suppressAutoHyphens/>
        <w:ind w:left="284" w:right="238"/>
        <w:jc w:val="center"/>
        <w:rPr>
          <w:b/>
          <w:sz w:val="28"/>
          <w:szCs w:val="28"/>
          <w:lang w:val="vi-VN"/>
        </w:rPr>
      </w:pPr>
    </w:p>
    <w:p w:rsidR="004806F8" w:rsidRDefault="0015354E" w:rsidP="0015354E">
      <w:pPr>
        <w:tabs>
          <w:tab w:val="left" w:pos="8789"/>
        </w:tabs>
        <w:suppressAutoHyphens/>
        <w:ind w:left="284" w:right="238"/>
        <w:jc w:val="center"/>
        <w:rPr>
          <w:b/>
          <w:sz w:val="32"/>
          <w:szCs w:val="32"/>
        </w:rPr>
      </w:pPr>
      <w:r w:rsidRPr="00CC4A0A">
        <w:rPr>
          <w:b/>
          <w:sz w:val="28"/>
          <w:szCs w:val="28"/>
          <w:lang w:val="vi-VN"/>
        </w:rPr>
        <w:t xml:space="preserve">TP. HỒ CHÍ MINH, THÁNG </w:t>
      </w:r>
      <w:r w:rsidRPr="003D3696">
        <w:rPr>
          <w:b/>
          <w:sz w:val="28"/>
          <w:szCs w:val="28"/>
          <w:lang w:val="vi-VN"/>
        </w:rPr>
        <w:t>6</w:t>
      </w:r>
      <w:r w:rsidRPr="00CC4A0A">
        <w:rPr>
          <w:b/>
          <w:sz w:val="28"/>
          <w:szCs w:val="28"/>
          <w:lang w:val="vi-VN"/>
        </w:rPr>
        <w:t xml:space="preserve"> NĂM </w:t>
      </w:r>
      <w:r w:rsidRPr="003D3696">
        <w:rPr>
          <w:b/>
          <w:sz w:val="28"/>
          <w:szCs w:val="28"/>
          <w:lang w:val="vi-VN"/>
        </w:rPr>
        <w:t>2022</w:t>
      </w:r>
    </w:p>
    <w:sectPr w:rsidR="004806F8" w:rsidSect="00F82904">
      <w:footerReference w:type="default" r:id="rId16"/>
      <w:pgSz w:w="11907" w:h="16840" w:code="9"/>
      <w:pgMar w:top="1440" w:right="1440" w:bottom="851"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D98" w:rsidRDefault="006F2D98" w:rsidP="00DA07C4">
      <w:r>
        <w:separator/>
      </w:r>
    </w:p>
  </w:endnote>
  <w:endnote w:type="continuationSeparator" w:id="0">
    <w:p w:rsidR="006F2D98" w:rsidRDefault="006F2D98" w:rsidP="00DA0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21002A87" w:usb1="80000000" w:usb2="00000008"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480"/>
      <w:docPartObj>
        <w:docPartGallery w:val="Page Numbers (Bottom of Page)"/>
        <w:docPartUnique/>
      </w:docPartObj>
    </w:sdtPr>
    <w:sdtEndPr/>
    <w:sdtContent>
      <w:p w:rsidR="00783035" w:rsidRDefault="00783035">
        <w:pPr>
          <w:pStyle w:val="Footer"/>
          <w:jc w:val="right"/>
        </w:pPr>
        <w:r>
          <w:fldChar w:fldCharType="begin"/>
        </w:r>
        <w:r>
          <w:instrText xml:space="preserve"> PAGE   \* MERGEFORMAT </w:instrText>
        </w:r>
        <w:r>
          <w:fldChar w:fldCharType="separate"/>
        </w:r>
        <w:r w:rsidR="0015354E">
          <w:rPr>
            <w:noProof/>
          </w:rPr>
          <w:t>5</w:t>
        </w:r>
        <w:r>
          <w:rPr>
            <w:noProof/>
          </w:rPr>
          <w:fldChar w:fldCharType="end"/>
        </w:r>
      </w:p>
    </w:sdtContent>
  </w:sdt>
  <w:p w:rsidR="00783035" w:rsidRDefault="007830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D98" w:rsidRDefault="006F2D98" w:rsidP="00DA07C4">
      <w:r>
        <w:separator/>
      </w:r>
    </w:p>
  </w:footnote>
  <w:footnote w:type="continuationSeparator" w:id="0">
    <w:p w:rsidR="006F2D98" w:rsidRDefault="006F2D98" w:rsidP="00DA07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Wingdings" w:hAnsi="Wingdings"/>
      </w:rPr>
    </w:lvl>
  </w:abstractNum>
  <w:abstractNum w:abstractNumId="3">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4">
    <w:nsid w:val="00000007"/>
    <w:multiLevelType w:val="singleLevel"/>
    <w:tmpl w:val="7E7AAE1E"/>
    <w:lvl w:ilvl="0">
      <w:numFmt w:val="bullet"/>
      <w:lvlText w:val="-"/>
      <w:lvlJc w:val="left"/>
      <w:pPr>
        <w:ind w:left="1080" w:hanging="360"/>
      </w:pPr>
      <w:rPr>
        <w:rFonts w:ascii="Times New Roman" w:eastAsia="Times New Roman" w:hAnsi="Times New Roman" w:cs="Times New Roman" w:hint="default"/>
      </w:rPr>
    </w:lvl>
  </w:abstractNum>
  <w:abstractNum w:abstractNumId="5">
    <w:nsid w:val="02633244"/>
    <w:multiLevelType w:val="hybridMultilevel"/>
    <w:tmpl w:val="28025BBA"/>
    <w:lvl w:ilvl="0" w:tplc="B506560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4B8493F"/>
    <w:multiLevelType w:val="hybridMultilevel"/>
    <w:tmpl w:val="4E8EFE54"/>
    <w:lvl w:ilvl="0" w:tplc="04090001">
      <w:start w:val="1"/>
      <w:numFmt w:val="bullet"/>
      <w:lvlText w:val=""/>
      <w:lvlJc w:val="left"/>
      <w:pPr>
        <w:ind w:left="2040" w:hanging="360"/>
      </w:pPr>
      <w:rPr>
        <w:rFonts w:ascii="Symbol" w:hAnsi="Symbol" w:hint="default"/>
      </w:rPr>
    </w:lvl>
    <w:lvl w:ilvl="1" w:tplc="04090001">
      <w:start w:val="1"/>
      <w:numFmt w:val="bullet"/>
      <w:lvlText w:val=""/>
      <w:lvlJc w:val="left"/>
      <w:pPr>
        <w:ind w:left="2760" w:hanging="360"/>
      </w:pPr>
      <w:rPr>
        <w:rFonts w:ascii="Symbol" w:hAnsi="Symbol"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nsid w:val="06935ECD"/>
    <w:multiLevelType w:val="hybridMultilevel"/>
    <w:tmpl w:val="72FEF6A4"/>
    <w:lvl w:ilvl="0" w:tplc="B506560C">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9E72446"/>
    <w:multiLevelType w:val="hybridMultilevel"/>
    <w:tmpl w:val="9D54160A"/>
    <w:lvl w:ilvl="0" w:tplc="B506560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C604B83"/>
    <w:multiLevelType w:val="multilevel"/>
    <w:tmpl w:val="92F09BF2"/>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nsid w:val="1E9025A7"/>
    <w:multiLevelType w:val="hybridMultilevel"/>
    <w:tmpl w:val="5FD4A806"/>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F60562"/>
    <w:multiLevelType w:val="hybridMultilevel"/>
    <w:tmpl w:val="81041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29F48BD"/>
    <w:multiLevelType w:val="hybridMultilevel"/>
    <w:tmpl w:val="6858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941771"/>
    <w:multiLevelType w:val="multilevel"/>
    <w:tmpl w:val="74B245E2"/>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nsid w:val="3EA158C5"/>
    <w:multiLevelType w:val="multilevel"/>
    <w:tmpl w:val="B034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0E49BB"/>
    <w:multiLevelType w:val="hybridMultilevel"/>
    <w:tmpl w:val="9ACE74C0"/>
    <w:lvl w:ilvl="0" w:tplc="7E7AAE1E">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24D50E6"/>
    <w:multiLevelType w:val="hybridMultilevel"/>
    <w:tmpl w:val="7D04A00E"/>
    <w:lvl w:ilvl="0" w:tplc="7E7AAE1E">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C15B25"/>
    <w:multiLevelType w:val="hybridMultilevel"/>
    <w:tmpl w:val="AD24F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4D566CF"/>
    <w:multiLevelType w:val="multilevel"/>
    <w:tmpl w:val="A99C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5E62BC"/>
    <w:multiLevelType w:val="hybridMultilevel"/>
    <w:tmpl w:val="3D008906"/>
    <w:lvl w:ilvl="0" w:tplc="B506560C">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C26F93"/>
    <w:multiLevelType w:val="multilevel"/>
    <w:tmpl w:val="942E48CE"/>
    <w:lvl w:ilvl="0">
      <w:start w:val="1"/>
      <w:numFmt w:val="decimal"/>
      <w:lvlText w:val="%1."/>
      <w:lvlJc w:val="left"/>
      <w:pPr>
        <w:ind w:left="390" w:hanging="390"/>
      </w:pPr>
      <w:rPr>
        <w:rFonts w:hint="default"/>
        <w:color w:val="auto"/>
      </w:rPr>
    </w:lvl>
    <w:lvl w:ilvl="1">
      <w:start w:val="1"/>
      <w:numFmt w:val="decimal"/>
      <w:lvlText w:val="%1.%2."/>
      <w:lvlJc w:val="left"/>
      <w:pPr>
        <w:ind w:left="2520" w:hanging="720"/>
      </w:pPr>
      <w:rPr>
        <w:rFonts w:hint="default"/>
        <w:color w:val="auto"/>
      </w:rPr>
    </w:lvl>
    <w:lvl w:ilvl="2">
      <w:start w:val="1"/>
      <w:numFmt w:val="decimal"/>
      <w:lvlText w:val="%1.%2.%3."/>
      <w:lvlJc w:val="left"/>
      <w:pPr>
        <w:ind w:left="2608" w:hanging="56"/>
      </w:pPr>
      <w:rPr>
        <w:rFonts w:hint="default"/>
        <w:color w:val="auto"/>
      </w:rPr>
    </w:lvl>
    <w:lvl w:ilvl="3">
      <w:start w:val="1"/>
      <w:numFmt w:val="decimal"/>
      <w:lvlText w:val="%1.%2.%3.%4."/>
      <w:lvlJc w:val="left"/>
      <w:pPr>
        <w:ind w:left="6480" w:hanging="1080"/>
      </w:pPr>
      <w:rPr>
        <w:rFonts w:hint="default"/>
        <w:color w:val="auto"/>
      </w:rPr>
    </w:lvl>
    <w:lvl w:ilvl="4">
      <w:start w:val="1"/>
      <w:numFmt w:val="decimal"/>
      <w:lvlText w:val="%1.%2.%3.%4.%5."/>
      <w:lvlJc w:val="left"/>
      <w:pPr>
        <w:ind w:left="8280" w:hanging="1080"/>
      </w:pPr>
      <w:rPr>
        <w:rFonts w:hint="default"/>
        <w:color w:val="auto"/>
      </w:rPr>
    </w:lvl>
    <w:lvl w:ilvl="5">
      <w:start w:val="1"/>
      <w:numFmt w:val="decimal"/>
      <w:lvlText w:val="%1.%2.%3.%4.%5.%6."/>
      <w:lvlJc w:val="left"/>
      <w:pPr>
        <w:ind w:left="10440" w:hanging="1440"/>
      </w:pPr>
      <w:rPr>
        <w:rFonts w:hint="default"/>
        <w:color w:val="auto"/>
      </w:rPr>
    </w:lvl>
    <w:lvl w:ilvl="6">
      <w:start w:val="1"/>
      <w:numFmt w:val="decimal"/>
      <w:lvlText w:val="%1.%2.%3.%4.%5.%6.%7."/>
      <w:lvlJc w:val="left"/>
      <w:pPr>
        <w:ind w:left="12240" w:hanging="1440"/>
      </w:pPr>
      <w:rPr>
        <w:rFonts w:hint="default"/>
        <w:color w:val="auto"/>
      </w:rPr>
    </w:lvl>
    <w:lvl w:ilvl="7">
      <w:start w:val="1"/>
      <w:numFmt w:val="decimal"/>
      <w:lvlText w:val="%1.%2.%3.%4.%5.%6.%7.%8."/>
      <w:lvlJc w:val="left"/>
      <w:pPr>
        <w:ind w:left="14400" w:hanging="1800"/>
      </w:pPr>
      <w:rPr>
        <w:rFonts w:hint="default"/>
        <w:color w:val="auto"/>
      </w:rPr>
    </w:lvl>
    <w:lvl w:ilvl="8">
      <w:start w:val="1"/>
      <w:numFmt w:val="decimal"/>
      <w:lvlText w:val="%1.%2.%3.%4.%5.%6.%7.%8.%9."/>
      <w:lvlJc w:val="left"/>
      <w:pPr>
        <w:ind w:left="16200" w:hanging="1800"/>
      </w:pPr>
      <w:rPr>
        <w:rFonts w:hint="default"/>
        <w:color w:val="auto"/>
      </w:rPr>
    </w:lvl>
  </w:abstractNum>
  <w:abstractNum w:abstractNumId="21">
    <w:nsid w:val="4AEB504D"/>
    <w:multiLevelType w:val="hybridMultilevel"/>
    <w:tmpl w:val="C8E69310"/>
    <w:lvl w:ilvl="0" w:tplc="B506560C">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0F2F72"/>
    <w:multiLevelType w:val="multilevel"/>
    <w:tmpl w:val="5484A424"/>
    <w:lvl w:ilvl="0">
      <w:numFmt w:val="bullet"/>
      <w:lvlText w:val="-"/>
      <w:lvlJc w:val="left"/>
      <w:pPr>
        <w:ind w:left="0" w:firstLine="72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3">
    <w:nsid w:val="591007A3"/>
    <w:multiLevelType w:val="hybridMultilevel"/>
    <w:tmpl w:val="462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27668A"/>
    <w:multiLevelType w:val="multilevel"/>
    <w:tmpl w:val="37E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445F2C"/>
    <w:multiLevelType w:val="hybridMultilevel"/>
    <w:tmpl w:val="EC144E88"/>
    <w:lvl w:ilvl="0" w:tplc="7E7AAE1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1399F"/>
    <w:multiLevelType w:val="multilevel"/>
    <w:tmpl w:val="61509D52"/>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84C73DD"/>
    <w:multiLevelType w:val="hybridMultilevel"/>
    <w:tmpl w:val="77128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8E60C2"/>
    <w:multiLevelType w:val="hybridMultilevel"/>
    <w:tmpl w:val="7CDC8F98"/>
    <w:lvl w:ilvl="0" w:tplc="7E7AAE1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CEA2750"/>
    <w:multiLevelType w:val="multilevel"/>
    <w:tmpl w:val="B3346C6C"/>
    <w:lvl w:ilvl="0">
      <w:start w:val="1"/>
      <w:numFmt w:val="bullet"/>
      <w:lvlText w:val=""/>
      <w:lvlJc w:val="left"/>
      <w:pPr>
        <w:ind w:left="720" w:firstLine="72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0">
    <w:nsid w:val="717D05F5"/>
    <w:multiLevelType w:val="multilevel"/>
    <w:tmpl w:val="99DC00F0"/>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6AC78C2"/>
    <w:multiLevelType w:val="multilevel"/>
    <w:tmpl w:val="1CF06AA0"/>
    <w:lvl w:ilvl="0">
      <w:start w:val="3"/>
      <w:numFmt w:val="decimal"/>
      <w:lvlText w:val="%1."/>
      <w:lvlJc w:val="left"/>
      <w:pPr>
        <w:ind w:left="585" w:hanging="585"/>
      </w:pPr>
      <w:rPr>
        <w:rFonts w:hint="default"/>
      </w:rPr>
    </w:lvl>
    <w:lvl w:ilvl="1">
      <w:start w:val="2"/>
      <w:numFmt w:val="decimal"/>
      <w:lvlText w:val="%1.%2."/>
      <w:lvlJc w:val="left"/>
      <w:pPr>
        <w:ind w:left="1996" w:hanging="72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32">
    <w:nsid w:val="79C84C1E"/>
    <w:multiLevelType w:val="hybridMultilevel"/>
    <w:tmpl w:val="A4E0A4C6"/>
    <w:lvl w:ilvl="0" w:tplc="042A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7"/>
  </w:num>
  <w:num w:numId="4">
    <w:abstractNumId w:val="0"/>
  </w:num>
  <w:num w:numId="5">
    <w:abstractNumId w:val="1"/>
  </w:num>
  <w:num w:numId="6">
    <w:abstractNumId w:val="4"/>
  </w:num>
  <w:num w:numId="7">
    <w:abstractNumId w:val="2"/>
  </w:num>
  <w:num w:numId="8">
    <w:abstractNumId w:val="5"/>
  </w:num>
  <w:num w:numId="9">
    <w:abstractNumId w:val="26"/>
  </w:num>
  <w:num w:numId="10">
    <w:abstractNumId w:val="30"/>
  </w:num>
  <w:num w:numId="11">
    <w:abstractNumId w:val="23"/>
  </w:num>
  <w:num w:numId="12">
    <w:abstractNumId w:val="28"/>
  </w:num>
  <w:num w:numId="13">
    <w:abstractNumId w:val="16"/>
  </w:num>
  <w:num w:numId="14">
    <w:abstractNumId w:val="10"/>
  </w:num>
  <w:num w:numId="15">
    <w:abstractNumId w:val="32"/>
  </w:num>
  <w:num w:numId="16">
    <w:abstractNumId w:val="15"/>
  </w:num>
  <w:num w:numId="17">
    <w:abstractNumId w:val="9"/>
  </w:num>
  <w:num w:numId="18">
    <w:abstractNumId w:val="22"/>
  </w:num>
  <w:num w:numId="19">
    <w:abstractNumId w:val="13"/>
  </w:num>
  <w:num w:numId="20">
    <w:abstractNumId w:val="29"/>
  </w:num>
  <w:num w:numId="21">
    <w:abstractNumId w:val="11"/>
  </w:num>
  <w:num w:numId="22">
    <w:abstractNumId w:val="6"/>
  </w:num>
  <w:num w:numId="23">
    <w:abstractNumId w:val="8"/>
  </w:num>
  <w:num w:numId="24">
    <w:abstractNumId w:val="21"/>
  </w:num>
  <w:num w:numId="25">
    <w:abstractNumId w:val="19"/>
  </w:num>
  <w:num w:numId="26">
    <w:abstractNumId w:val="25"/>
  </w:num>
  <w:num w:numId="27">
    <w:abstractNumId w:val="20"/>
  </w:num>
  <w:num w:numId="28">
    <w:abstractNumId w:val="18"/>
  </w:num>
  <w:num w:numId="29">
    <w:abstractNumId w:val="24"/>
  </w:num>
  <w:num w:numId="30">
    <w:abstractNumId w:val="14"/>
  </w:num>
  <w:num w:numId="31">
    <w:abstractNumId w:val="27"/>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B9C"/>
    <w:rsid w:val="00004A63"/>
    <w:rsid w:val="000350A8"/>
    <w:rsid w:val="0006736B"/>
    <w:rsid w:val="0007043C"/>
    <w:rsid w:val="000737FD"/>
    <w:rsid w:val="0008242F"/>
    <w:rsid w:val="00092FEA"/>
    <w:rsid w:val="00134DBA"/>
    <w:rsid w:val="00137845"/>
    <w:rsid w:val="0015214E"/>
    <w:rsid w:val="0015354E"/>
    <w:rsid w:val="001C6990"/>
    <w:rsid w:val="001E3685"/>
    <w:rsid w:val="002217C8"/>
    <w:rsid w:val="002403BD"/>
    <w:rsid w:val="00284045"/>
    <w:rsid w:val="00287E41"/>
    <w:rsid w:val="002A2446"/>
    <w:rsid w:val="002B53D7"/>
    <w:rsid w:val="002D02C5"/>
    <w:rsid w:val="002E7CFF"/>
    <w:rsid w:val="003026BF"/>
    <w:rsid w:val="00315F58"/>
    <w:rsid w:val="00320EB1"/>
    <w:rsid w:val="00327374"/>
    <w:rsid w:val="00385BA0"/>
    <w:rsid w:val="00426AF8"/>
    <w:rsid w:val="00455092"/>
    <w:rsid w:val="004660AA"/>
    <w:rsid w:val="004806F8"/>
    <w:rsid w:val="004808CA"/>
    <w:rsid w:val="004872EF"/>
    <w:rsid w:val="004916B7"/>
    <w:rsid w:val="004B1F67"/>
    <w:rsid w:val="004C6939"/>
    <w:rsid w:val="004F28C3"/>
    <w:rsid w:val="004F781A"/>
    <w:rsid w:val="0050585C"/>
    <w:rsid w:val="00506713"/>
    <w:rsid w:val="00532C6F"/>
    <w:rsid w:val="0053465A"/>
    <w:rsid w:val="005428F8"/>
    <w:rsid w:val="005C5072"/>
    <w:rsid w:val="005E6B4C"/>
    <w:rsid w:val="00611C8B"/>
    <w:rsid w:val="00675209"/>
    <w:rsid w:val="006D463F"/>
    <w:rsid w:val="006E754F"/>
    <w:rsid w:val="006E7FFA"/>
    <w:rsid w:val="006F2D98"/>
    <w:rsid w:val="007064F6"/>
    <w:rsid w:val="00710497"/>
    <w:rsid w:val="00730E00"/>
    <w:rsid w:val="00757B65"/>
    <w:rsid w:val="00783035"/>
    <w:rsid w:val="007C4494"/>
    <w:rsid w:val="00852C82"/>
    <w:rsid w:val="00894309"/>
    <w:rsid w:val="008A11C3"/>
    <w:rsid w:val="008C5C85"/>
    <w:rsid w:val="008D0F0D"/>
    <w:rsid w:val="009079E7"/>
    <w:rsid w:val="0093045E"/>
    <w:rsid w:val="00931132"/>
    <w:rsid w:val="009414FC"/>
    <w:rsid w:val="00955D31"/>
    <w:rsid w:val="0096394C"/>
    <w:rsid w:val="009719E3"/>
    <w:rsid w:val="00997012"/>
    <w:rsid w:val="009C0187"/>
    <w:rsid w:val="009D2D57"/>
    <w:rsid w:val="009E4285"/>
    <w:rsid w:val="00A02621"/>
    <w:rsid w:val="00A0763A"/>
    <w:rsid w:val="00A32B65"/>
    <w:rsid w:val="00A53495"/>
    <w:rsid w:val="00B2489E"/>
    <w:rsid w:val="00B35A52"/>
    <w:rsid w:val="00B3771C"/>
    <w:rsid w:val="00B92D9F"/>
    <w:rsid w:val="00BA30E8"/>
    <w:rsid w:val="00BB2F55"/>
    <w:rsid w:val="00BC112A"/>
    <w:rsid w:val="00BD2B7C"/>
    <w:rsid w:val="00BD5FE5"/>
    <w:rsid w:val="00BF1D9A"/>
    <w:rsid w:val="00BF5FB9"/>
    <w:rsid w:val="00C12E17"/>
    <w:rsid w:val="00C157EB"/>
    <w:rsid w:val="00C978D5"/>
    <w:rsid w:val="00CB1B46"/>
    <w:rsid w:val="00CF42AF"/>
    <w:rsid w:val="00D1505A"/>
    <w:rsid w:val="00D16F6E"/>
    <w:rsid w:val="00D20E4F"/>
    <w:rsid w:val="00D44C38"/>
    <w:rsid w:val="00D54CF0"/>
    <w:rsid w:val="00D64F1A"/>
    <w:rsid w:val="00D713BB"/>
    <w:rsid w:val="00D855B4"/>
    <w:rsid w:val="00D90B04"/>
    <w:rsid w:val="00DA07C4"/>
    <w:rsid w:val="00DE253F"/>
    <w:rsid w:val="00E24CB5"/>
    <w:rsid w:val="00E35E33"/>
    <w:rsid w:val="00E45893"/>
    <w:rsid w:val="00E57C76"/>
    <w:rsid w:val="00E6475D"/>
    <w:rsid w:val="00ED5B9C"/>
    <w:rsid w:val="00F16986"/>
    <w:rsid w:val="00F42494"/>
    <w:rsid w:val="00F8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9C"/>
    <w:pPr>
      <w:ind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06F8"/>
    <w:pPr>
      <w:keepNext/>
      <w:tabs>
        <w:tab w:val="left" w:pos="720"/>
        <w:tab w:val="left" w:pos="1134"/>
      </w:tabs>
      <w:ind w:left="720" w:hanging="180"/>
      <w:outlineLvl w:val="0"/>
    </w:pPr>
    <w:rPr>
      <w:b/>
      <w:bCs/>
      <w:i/>
      <w:iCs/>
      <w:sz w:val="26"/>
      <w:szCs w:val="20"/>
    </w:rPr>
  </w:style>
  <w:style w:type="paragraph" w:styleId="Heading3">
    <w:name w:val="heading 3"/>
    <w:basedOn w:val="Normal"/>
    <w:next w:val="Normal"/>
    <w:link w:val="Heading3Char"/>
    <w:uiPriority w:val="9"/>
    <w:semiHidden/>
    <w:unhideWhenUsed/>
    <w:qFormat/>
    <w:rsid w:val="00F16986"/>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16986"/>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D5B9C"/>
    <w:pPr>
      <w:ind w:left="720"/>
      <w:contextualSpacing/>
    </w:pPr>
  </w:style>
  <w:style w:type="paragraph" w:styleId="Title">
    <w:name w:val="Title"/>
    <w:basedOn w:val="Normal"/>
    <w:next w:val="Subtitle"/>
    <w:link w:val="TitleChar"/>
    <w:qFormat/>
    <w:rsid w:val="00ED5B9C"/>
    <w:pPr>
      <w:suppressAutoHyphens/>
      <w:jc w:val="center"/>
    </w:pPr>
    <w:rPr>
      <w:rFonts w:ascii="VNI-Times" w:hAnsi="VNI-Times"/>
      <w:b/>
      <w:szCs w:val="20"/>
      <w:lang w:eastAsia="ar-SA"/>
    </w:rPr>
  </w:style>
  <w:style w:type="character" w:customStyle="1" w:styleId="TitleChar">
    <w:name w:val="Title Char"/>
    <w:basedOn w:val="DefaultParagraphFont"/>
    <w:link w:val="Title"/>
    <w:rsid w:val="00ED5B9C"/>
    <w:rPr>
      <w:rFonts w:ascii="VNI-Times" w:eastAsia="Times New Roman" w:hAnsi="VNI-Times" w:cs="Times New Roman"/>
      <w:b/>
      <w:sz w:val="24"/>
      <w:szCs w:val="20"/>
      <w:lang w:eastAsia="ar-SA"/>
    </w:rPr>
  </w:style>
  <w:style w:type="paragraph" w:styleId="BodyTextIndent">
    <w:name w:val="Body Text Indent"/>
    <w:basedOn w:val="Normal"/>
    <w:link w:val="BodyTextIndentChar"/>
    <w:semiHidden/>
    <w:rsid w:val="00ED5B9C"/>
    <w:pPr>
      <w:suppressAutoHyphens/>
      <w:ind w:firstLine="720"/>
    </w:pPr>
    <w:rPr>
      <w:rFonts w:ascii="VNI-Times" w:hAnsi="VNI-Times"/>
      <w:szCs w:val="20"/>
      <w:lang w:eastAsia="ar-SA"/>
    </w:rPr>
  </w:style>
  <w:style w:type="character" w:customStyle="1" w:styleId="BodyTextIndentChar">
    <w:name w:val="Body Text Indent Char"/>
    <w:basedOn w:val="DefaultParagraphFont"/>
    <w:link w:val="BodyTextIndent"/>
    <w:semiHidden/>
    <w:rsid w:val="00ED5B9C"/>
    <w:rPr>
      <w:rFonts w:ascii="VNI-Times" w:eastAsia="Times New Roman" w:hAnsi="VNI-Times" w:cs="Times New Roman"/>
      <w:sz w:val="24"/>
      <w:szCs w:val="20"/>
      <w:lang w:eastAsia="ar-SA"/>
    </w:rPr>
  </w:style>
  <w:style w:type="paragraph" w:customStyle="1" w:styleId="WW-Default">
    <w:name w:val="WW-Default"/>
    <w:rsid w:val="00ED5B9C"/>
    <w:pPr>
      <w:widowControl w:val="0"/>
      <w:suppressAutoHyphens/>
      <w:autoSpaceDE w:val="0"/>
      <w:ind w:firstLine="0"/>
      <w:jc w:val="left"/>
    </w:pPr>
    <w:rPr>
      <w:rFonts w:ascii="Times New Roman" w:eastAsia="Arial" w:hAnsi="Times New Roman" w:cs="Times New Roman"/>
      <w:color w:val="000000"/>
      <w:sz w:val="24"/>
      <w:szCs w:val="24"/>
      <w:lang w:eastAsia="ar-SA"/>
    </w:rPr>
  </w:style>
  <w:style w:type="paragraph" w:customStyle="1" w:styleId="CM24">
    <w:name w:val="CM24"/>
    <w:basedOn w:val="WW-Default"/>
    <w:next w:val="WW-Default"/>
    <w:rsid w:val="00ED5B9C"/>
    <w:pPr>
      <w:spacing w:after="225"/>
    </w:pPr>
  </w:style>
  <w:style w:type="paragraph" w:customStyle="1" w:styleId="CM1">
    <w:name w:val="CM1"/>
    <w:basedOn w:val="WW-Default"/>
    <w:next w:val="WW-Default"/>
    <w:rsid w:val="00ED5B9C"/>
    <w:pPr>
      <w:spacing w:line="246" w:lineRule="atLeast"/>
    </w:pPr>
  </w:style>
  <w:style w:type="paragraph" w:styleId="Subtitle">
    <w:name w:val="Subtitle"/>
    <w:basedOn w:val="Normal"/>
    <w:next w:val="Normal"/>
    <w:link w:val="SubtitleChar"/>
    <w:uiPriority w:val="11"/>
    <w:qFormat/>
    <w:rsid w:val="00ED5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B9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D5B9C"/>
    <w:rPr>
      <w:rFonts w:ascii="Tahoma" w:hAnsi="Tahoma" w:cs="Tahoma"/>
      <w:sz w:val="16"/>
      <w:szCs w:val="16"/>
    </w:rPr>
  </w:style>
  <w:style w:type="character" w:customStyle="1" w:styleId="BalloonTextChar">
    <w:name w:val="Balloon Text Char"/>
    <w:basedOn w:val="DefaultParagraphFont"/>
    <w:link w:val="BalloonText"/>
    <w:uiPriority w:val="99"/>
    <w:semiHidden/>
    <w:rsid w:val="00ED5B9C"/>
    <w:rPr>
      <w:rFonts w:ascii="Tahoma" w:eastAsia="Times New Roman" w:hAnsi="Tahoma" w:cs="Tahoma"/>
      <w:sz w:val="16"/>
      <w:szCs w:val="16"/>
    </w:rPr>
  </w:style>
  <w:style w:type="character" w:styleId="Hyperlink">
    <w:name w:val="Hyperlink"/>
    <w:rsid w:val="00BC112A"/>
    <w:rPr>
      <w:color w:val="0000FF"/>
      <w:u w:val="single"/>
    </w:rPr>
  </w:style>
  <w:style w:type="paragraph" w:styleId="Header">
    <w:name w:val="header"/>
    <w:basedOn w:val="Normal"/>
    <w:link w:val="HeaderChar"/>
    <w:uiPriority w:val="99"/>
    <w:semiHidden/>
    <w:unhideWhenUsed/>
    <w:rsid w:val="00DA07C4"/>
    <w:pPr>
      <w:tabs>
        <w:tab w:val="center" w:pos="4680"/>
        <w:tab w:val="right" w:pos="9360"/>
      </w:tabs>
    </w:pPr>
  </w:style>
  <w:style w:type="character" w:customStyle="1" w:styleId="HeaderChar">
    <w:name w:val="Header Char"/>
    <w:basedOn w:val="DefaultParagraphFont"/>
    <w:link w:val="Header"/>
    <w:uiPriority w:val="99"/>
    <w:semiHidden/>
    <w:rsid w:val="00DA07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7C4"/>
    <w:pPr>
      <w:tabs>
        <w:tab w:val="center" w:pos="4680"/>
        <w:tab w:val="right" w:pos="9360"/>
      </w:tabs>
    </w:pPr>
  </w:style>
  <w:style w:type="character" w:customStyle="1" w:styleId="FooterChar">
    <w:name w:val="Footer Char"/>
    <w:basedOn w:val="DefaultParagraphFont"/>
    <w:link w:val="Footer"/>
    <w:uiPriority w:val="99"/>
    <w:rsid w:val="00DA07C4"/>
    <w:rPr>
      <w:rFonts w:ascii="Times New Roman" w:eastAsia="Times New Roman" w:hAnsi="Times New Roman" w:cs="Times New Roman"/>
      <w:sz w:val="24"/>
      <w:szCs w:val="24"/>
    </w:rPr>
  </w:style>
  <w:style w:type="table" w:styleId="TableGrid">
    <w:name w:val="Table Grid"/>
    <w:basedOn w:val="TableNormal"/>
    <w:uiPriority w:val="59"/>
    <w:rsid w:val="00082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806F8"/>
    <w:rPr>
      <w:rFonts w:ascii="Times New Roman" w:eastAsia="Times New Roman" w:hAnsi="Times New Roman" w:cs="Times New Roman"/>
      <w:b/>
      <w:bCs/>
      <w:i/>
      <w:iCs/>
      <w:sz w:val="26"/>
      <w:szCs w:val="20"/>
    </w:rPr>
  </w:style>
  <w:style w:type="paragraph" w:styleId="NormalWeb">
    <w:name w:val="Normal (Web)"/>
    <w:basedOn w:val="Normal"/>
    <w:uiPriority w:val="99"/>
    <w:semiHidden/>
    <w:unhideWhenUsed/>
    <w:rsid w:val="002B53D7"/>
    <w:pPr>
      <w:spacing w:before="100" w:beforeAutospacing="1" w:after="100" w:afterAutospacing="1"/>
    </w:pPr>
  </w:style>
  <w:style w:type="character" w:customStyle="1" w:styleId="Heading3Char">
    <w:name w:val="Heading 3 Char"/>
    <w:basedOn w:val="DefaultParagraphFont"/>
    <w:link w:val="Heading3"/>
    <w:uiPriority w:val="9"/>
    <w:semiHidden/>
    <w:rsid w:val="00F1698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16986"/>
    <w:rPr>
      <w:rFonts w:ascii="Calibri" w:eastAsia="Times New Roman" w:hAnsi="Calibri" w:cs="Times New Roman"/>
      <w:b/>
      <w:bCs/>
      <w:sz w:val="28"/>
      <w:szCs w:val="28"/>
    </w:rPr>
  </w:style>
  <w:style w:type="paragraph" w:styleId="BodyText">
    <w:name w:val="Body Text"/>
    <w:basedOn w:val="Normal"/>
    <w:link w:val="BodyTextChar"/>
    <w:rsid w:val="00F16986"/>
    <w:pPr>
      <w:jc w:val="center"/>
    </w:pPr>
    <w:rPr>
      <w:rFonts w:ascii="VNI-Times" w:hAnsi="VNI-Times"/>
      <w:sz w:val="36"/>
    </w:rPr>
  </w:style>
  <w:style w:type="character" w:customStyle="1" w:styleId="BodyTextChar">
    <w:name w:val="Body Text Char"/>
    <w:basedOn w:val="DefaultParagraphFont"/>
    <w:link w:val="BodyText"/>
    <w:rsid w:val="00F16986"/>
    <w:rPr>
      <w:rFonts w:ascii="VNI-Times" w:eastAsia="Times New Roman" w:hAnsi="VNI-Times" w:cs="Times New Roman"/>
      <w:sz w:val="3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B9C"/>
    <w:pPr>
      <w:ind w:firstLine="0"/>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806F8"/>
    <w:pPr>
      <w:keepNext/>
      <w:tabs>
        <w:tab w:val="left" w:pos="720"/>
        <w:tab w:val="left" w:pos="1134"/>
      </w:tabs>
      <w:ind w:left="720" w:hanging="180"/>
      <w:outlineLvl w:val="0"/>
    </w:pPr>
    <w:rPr>
      <w:b/>
      <w:bCs/>
      <w:i/>
      <w:iCs/>
      <w:sz w:val="26"/>
      <w:szCs w:val="20"/>
    </w:rPr>
  </w:style>
  <w:style w:type="paragraph" w:styleId="Heading3">
    <w:name w:val="heading 3"/>
    <w:basedOn w:val="Normal"/>
    <w:next w:val="Normal"/>
    <w:link w:val="Heading3Char"/>
    <w:uiPriority w:val="9"/>
    <w:semiHidden/>
    <w:unhideWhenUsed/>
    <w:qFormat/>
    <w:rsid w:val="00F16986"/>
    <w:pPr>
      <w:keepNext/>
      <w:spacing w:before="240" w:after="60" w:line="276" w:lineRule="auto"/>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F16986"/>
    <w:pPr>
      <w:keepNext/>
      <w:spacing w:before="240" w:after="60" w:line="276" w:lineRule="auto"/>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D5B9C"/>
    <w:pPr>
      <w:ind w:left="720"/>
      <w:contextualSpacing/>
    </w:pPr>
  </w:style>
  <w:style w:type="paragraph" w:styleId="Title">
    <w:name w:val="Title"/>
    <w:basedOn w:val="Normal"/>
    <w:next w:val="Subtitle"/>
    <w:link w:val="TitleChar"/>
    <w:qFormat/>
    <w:rsid w:val="00ED5B9C"/>
    <w:pPr>
      <w:suppressAutoHyphens/>
      <w:jc w:val="center"/>
    </w:pPr>
    <w:rPr>
      <w:rFonts w:ascii="VNI-Times" w:hAnsi="VNI-Times"/>
      <w:b/>
      <w:szCs w:val="20"/>
      <w:lang w:eastAsia="ar-SA"/>
    </w:rPr>
  </w:style>
  <w:style w:type="character" w:customStyle="1" w:styleId="TitleChar">
    <w:name w:val="Title Char"/>
    <w:basedOn w:val="DefaultParagraphFont"/>
    <w:link w:val="Title"/>
    <w:rsid w:val="00ED5B9C"/>
    <w:rPr>
      <w:rFonts w:ascii="VNI-Times" w:eastAsia="Times New Roman" w:hAnsi="VNI-Times" w:cs="Times New Roman"/>
      <w:b/>
      <w:sz w:val="24"/>
      <w:szCs w:val="20"/>
      <w:lang w:eastAsia="ar-SA"/>
    </w:rPr>
  </w:style>
  <w:style w:type="paragraph" w:styleId="BodyTextIndent">
    <w:name w:val="Body Text Indent"/>
    <w:basedOn w:val="Normal"/>
    <w:link w:val="BodyTextIndentChar"/>
    <w:semiHidden/>
    <w:rsid w:val="00ED5B9C"/>
    <w:pPr>
      <w:suppressAutoHyphens/>
      <w:ind w:firstLine="720"/>
    </w:pPr>
    <w:rPr>
      <w:rFonts w:ascii="VNI-Times" w:hAnsi="VNI-Times"/>
      <w:szCs w:val="20"/>
      <w:lang w:eastAsia="ar-SA"/>
    </w:rPr>
  </w:style>
  <w:style w:type="character" w:customStyle="1" w:styleId="BodyTextIndentChar">
    <w:name w:val="Body Text Indent Char"/>
    <w:basedOn w:val="DefaultParagraphFont"/>
    <w:link w:val="BodyTextIndent"/>
    <w:semiHidden/>
    <w:rsid w:val="00ED5B9C"/>
    <w:rPr>
      <w:rFonts w:ascii="VNI-Times" w:eastAsia="Times New Roman" w:hAnsi="VNI-Times" w:cs="Times New Roman"/>
      <w:sz w:val="24"/>
      <w:szCs w:val="20"/>
      <w:lang w:eastAsia="ar-SA"/>
    </w:rPr>
  </w:style>
  <w:style w:type="paragraph" w:customStyle="1" w:styleId="WW-Default">
    <w:name w:val="WW-Default"/>
    <w:rsid w:val="00ED5B9C"/>
    <w:pPr>
      <w:widowControl w:val="0"/>
      <w:suppressAutoHyphens/>
      <w:autoSpaceDE w:val="0"/>
      <w:ind w:firstLine="0"/>
      <w:jc w:val="left"/>
    </w:pPr>
    <w:rPr>
      <w:rFonts w:ascii="Times New Roman" w:eastAsia="Arial" w:hAnsi="Times New Roman" w:cs="Times New Roman"/>
      <w:color w:val="000000"/>
      <w:sz w:val="24"/>
      <w:szCs w:val="24"/>
      <w:lang w:eastAsia="ar-SA"/>
    </w:rPr>
  </w:style>
  <w:style w:type="paragraph" w:customStyle="1" w:styleId="CM24">
    <w:name w:val="CM24"/>
    <w:basedOn w:val="WW-Default"/>
    <w:next w:val="WW-Default"/>
    <w:rsid w:val="00ED5B9C"/>
    <w:pPr>
      <w:spacing w:after="225"/>
    </w:pPr>
  </w:style>
  <w:style w:type="paragraph" w:customStyle="1" w:styleId="CM1">
    <w:name w:val="CM1"/>
    <w:basedOn w:val="WW-Default"/>
    <w:next w:val="WW-Default"/>
    <w:rsid w:val="00ED5B9C"/>
    <w:pPr>
      <w:spacing w:line="246" w:lineRule="atLeast"/>
    </w:pPr>
  </w:style>
  <w:style w:type="paragraph" w:styleId="Subtitle">
    <w:name w:val="Subtitle"/>
    <w:basedOn w:val="Normal"/>
    <w:next w:val="Normal"/>
    <w:link w:val="SubtitleChar"/>
    <w:uiPriority w:val="11"/>
    <w:qFormat/>
    <w:rsid w:val="00ED5B9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D5B9C"/>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D5B9C"/>
    <w:rPr>
      <w:rFonts w:ascii="Tahoma" w:hAnsi="Tahoma" w:cs="Tahoma"/>
      <w:sz w:val="16"/>
      <w:szCs w:val="16"/>
    </w:rPr>
  </w:style>
  <w:style w:type="character" w:customStyle="1" w:styleId="BalloonTextChar">
    <w:name w:val="Balloon Text Char"/>
    <w:basedOn w:val="DefaultParagraphFont"/>
    <w:link w:val="BalloonText"/>
    <w:uiPriority w:val="99"/>
    <w:semiHidden/>
    <w:rsid w:val="00ED5B9C"/>
    <w:rPr>
      <w:rFonts w:ascii="Tahoma" w:eastAsia="Times New Roman" w:hAnsi="Tahoma" w:cs="Tahoma"/>
      <w:sz w:val="16"/>
      <w:szCs w:val="16"/>
    </w:rPr>
  </w:style>
  <w:style w:type="character" w:styleId="Hyperlink">
    <w:name w:val="Hyperlink"/>
    <w:rsid w:val="00BC112A"/>
    <w:rPr>
      <w:color w:val="0000FF"/>
      <w:u w:val="single"/>
    </w:rPr>
  </w:style>
  <w:style w:type="paragraph" w:styleId="Header">
    <w:name w:val="header"/>
    <w:basedOn w:val="Normal"/>
    <w:link w:val="HeaderChar"/>
    <w:uiPriority w:val="99"/>
    <w:semiHidden/>
    <w:unhideWhenUsed/>
    <w:rsid w:val="00DA07C4"/>
    <w:pPr>
      <w:tabs>
        <w:tab w:val="center" w:pos="4680"/>
        <w:tab w:val="right" w:pos="9360"/>
      </w:tabs>
    </w:pPr>
  </w:style>
  <w:style w:type="character" w:customStyle="1" w:styleId="HeaderChar">
    <w:name w:val="Header Char"/>
    <w:basedOn w:val="DefaultParagraphFont"/>
    <w:link w:val="Header"/>
    <w:uiPriority w:val="99"/>
    <w:semiHidden/>
    <w:rsid w:val="00DA07C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A07C4"/>
    <w:pPr>
      <w:tabs>
        <w:tab w:val="center" w:pos="4680"/>
        <w:tab w:val="right" w:pos="9360"/>
      </w:tabs>
    </w:pPr>
  </w:style>
  <w:style w:type="character" w:customStyle="1" w:styleId="FooterChar">
    <w:name w:val="Footer Char"/>
    <w:basedOn w:val="DefaultParagraphFont"/>
    <w:link w:val="Footer"/>
    <w:uiPriority w:val="99"/>
    <w:rsid w:val="00DA07C4"/>
    <w:rPr>
      <w:rFonts w:ascii="Times New Roman" w:eastAsia="Times New Roman" w:hAnsi="Times New Roman" w:cs="Times New Roman"/>
      <w:sz w:val="24"/>
      <w:szCs w:val="24"/>
    </w:rPr>
  </w:style>
  <w:style w:type="table" w:styleId="TableGrid">
    <w:name w:val="Table Grid"/>
    <w:basedOn w:val="TableNormal"/>
    <w:uiPriority w:val="59"/>
    <w:rsid w:val="0008242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806F8"/>
    <w:rPr>
      <w:rFonts w:ascii="Times New Roman" w:eastAsia="Times New Roman" w:hAnsi="Times New Roman" w:cs="Times New Roman"/>
      <w:b/>
      <w:bCs/>
      <w:i/>
      <w:iCs/>
      <w:sz w:val="26"/>
      <w:szCs w:val="20"/>
    </w:rPr>
  </w:style>
  <w:style w:type="paragraph" w:styleId="NormalWeb">
    <w:name w:val="Normal (Web)"/>
    <w:basedOn w:val="Normal"/>
    <w:uiPriority w:val="99"/>
    <w:semiHidden/>
    <w:unhideWhenUsed/>
    <w:rsid w:val="002B53D7"/>
    <w:pPr>
      <w:spacing w:before="100" w:beforeAutospacing="1" w:after="100" w:afterAutospacing="1"/>
    </w:pPr>
  </w:style>
  <w:style w:type="character" w:customStyle="1" w:styleId="Heading3Char">
    <w:name w:val="Heading 3 Char"/>
    <w:basedOn w:val="DefaultParagraphFont"/>
    <w:link w:val="Heading3"/>
    <w:uiPriority w:val="9"/>
    <w:semiHidden/>
    <w:rsid w:val="00F16986"/>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F16986"/>
    <w:rPr>
      <w:rFonts w:ascii="Calibri" w:eastAsia="Times New Roman" w:hAnsi="Calibri" w:cs="Times New Roman"/>
      <w:b/>
      <w:bCs/>
      <w:sz w:val="28"/>
      <w:szCs w:val="28"/>
    </w:rPr>
  </w:style>
  <w:style w:type="paragraph" w:styleId="BodyText">
    <w:name w:val="Body Text"/>
    <w:basedOn w:val="Normal"/>
    <w:link w:val="BodyTextChar"/>
    <w:rsid w:val="00F16986"/>
    <w:pPr>
      <w:jc w:val="center"/>
    </w:pPr>
    <w:rPr>
      <w:rFonts w:ascii="VNI-Times" w:hAnsi="VNI-Times"/>
      <w:sz w:val="36"/>
    </w:rPr>
  </w:style>
  <w:style w:type="character" w:customStyle="1" w:styleId="BodyTextChar">
    <w:name w:val="Body Text Char"/>
    <w:basedOn w:val="DefaultParagraphFont"/>
    <w:link w:val="BodyText"/>
    <w:rsid w:val="00F16986"/>
    <w:rPr>
      <w:rFonts w:ascii="VNI-Times" w:eastAsia="Times New Roman" w:hAnsi="VNI-Times" w:cs="Times New Roman"/>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167757">
      <w:bodyDiv w:val="1"/>
      <w:marLeft w:val="0"/>
      <w:marRight w:val="0"/>
      <w:marTop w:val="0"/>
      <w:marBottom w:val="0"/>
      <w:divBdr>
        <w:top w:val="none" w:sz="0" w:space="0" w:color="auto"/>
        <w:left w:val="none" w:sz="0" w:space="0" w:color="auto"/>
        <w:bottom w:val="none" w:sz="0" w:space="0" w:color="auto"/>
        <w:right w:val="none" w:sz="0" w:space="0" w:color="auto"/>
      </w:divBdr>
    </w:div>
    <w:div w:id="182708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EE016-E971-4215-ACC2-C15B039A5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hongloan</dc:creator>
  <cp:lastModifiedBy>Quang Vi</cp:lastModifiedBy>
  <cp:revision>6</cp:revision>
  <dcterms:created xsi:type="dcterms:W3CDTF">2021-07-16T08:23:00Z</dcterms:created>
  <dcterms:modified xsi:type="dcterms:W3CDTF">2022-05-26T10:08:00Z</dcterms:modified>
</cp:coreProperties>
</file>